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F599" w14:textId="77777777" w:rsidR="00BC0A48" w:rsidRDefault="004C1BF7">
      <w:pPr>
        <w:rPr>
          <w:vanish/>
        </w:rPr>
      </w:pPr>
      <w:r>
        <w:rPr>
          <w:rStyle w:val="documentskn-mlk8parentContainerleft-box"/>
          <w:noProof/>
          <w:color w:val="46464E"/>
          <w:shd w:val="clear" w:color="auto" w:fill="auto"/>
        </w:rPr>
        <w:drawing>
          <wp:anchor distT="0" distB="0" distL="114300" distR="114300" simplePos="0" relativeHeight="251659264" behindDoc="0" locked="0" layoutInCell="1" allowOverlap="1" wp14:anchorId="0E6355CD" wp14:editId="13DF4C0D">
            <wp:simplePos x="0" y="0"/>
            <wp:positionH relativeFrom="page">
              <wp:posOffset>571500</wp:posOffset>
            </wp:positionH>
            <wp:positionV relativeFrom="page">
              <wp:posOffset>469900</wp:posOffset>
            </wp:positionV>
            <wp:extent cx="1993900" cy="1993900"/>
            <wp:effectExtent l="0" t="0" r="0" b="0"/>
            <wp:wrapNone/>
            <wp:docPr id="100001" name="Picture 100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993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documentskn-mlk8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0"/>
        <w:gridCol w:w="3440"/>
        <w:gridCol w:w="600"/>
        <w:gridCol w:w="600"/>
        <w:gridCol w:w="6066"/>
        <w:gridCol w:w="600"/>
      </w:tblGrid>
      <w:tr w:rsidR="00BC0A48" w14:paraId="584A8C97" w14:textId="77777777">
        <w:trPr>
          <w:trHeight w:val="15698"/>
          <w:tblCellSpacing w:w="0" w:type="dxa"/>
        </w:trPr>
        <w:tc>
          <w:tcPr>
            <w:tcW w:w="600" w:type="dxa"/>
            <w:shd w:val="clear" w:color="auto" w:fill="DFE6EB"/>
            <w:tcMar>
              <w:top w:w="600" w:type="dxa"/>
              <w:left w:w="0" w:type="dxa"/>
              <w:bottom w:w="500" w:type="dxa"/>
              <w:right w:w="0" w:type="dxa"/>
            </w:tcMar>
            <w:vAlign w:val="bottom"/>
            <w:hideMark/>
          </w:tcPr>
          <w:p w14:paraId="1115B3E5" w14:textId="77777777" w:rsidR="00BC0A48" w:rsidRDefault="00000000">
            <w:pPr>
              <w:spacing w:line="20" w:lineRule="auto"/>
            </w:pPr>
            <w:r>
              <w:pict w14:anchorId="7875597F">
                <v:rect id="_x0000_s1026" style="position:absolute;margin-left:0;margin-top:0;width:595.3pt;height:115pt;z-index:251658240;mso-position-horizontal-relative:page;mso-position-vertical-relative:page" o:allowincell="f" fillcolor="this" strokecolor="#dfe6eb">
                  <v:fill opacity="0"/>
                  <v:textbox inset="0,0,0,0">
                    <w:txbxContent>
                      <w:tbl>
                        <w:tblPr>
                          <w:tblStyle w:val="documentskn-mlk8topsection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11906"/>
                        </w:tblGrid>
                        <w:tr w:rsidR="00BC0A48" w14:paraId="2BEB49FC" w14:textId="77777777">
                          <w:trPr>
                            <w:tblCellSpacing w:w="0" w:type="dxa"/>
                          </w:trPr>
                          <w:tc>
                            <w:tcPr>
                              <w:tcW w:w="11906" w:type="dxa"/>
                              <w:tcBorders>
                                <w:bottom w:val="single" w:sz="24" w:space="0" w:color="FFFFFF"/>
                              </w:tcBorders>
                              <w:shd w:val="clear" w:color="auto" w:fill="2A5978"/>
                              <w:tcMar>
                                <w:top w:w="420" w:type="dxa"/>
                                <w:left w:w="0" w:type="dxa"/>
                                <w:bottom w:w="42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14:paraId="16B153DF" w14:textId="77777777" w:rsidR="00BC0A48" w:rsidRDefault="004C1BF7">
                              <w:pPr>
                                <w:pStyle w:val="documentskn-mlk8name"/>
                                <w:pBdr>
                                  <w:left w:val="none" w:sz="0" w:space="31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line="1140" w:lineRule="exact"/>
                                <w:ind w:left="4600" w:right="375"/>
                                <w:rPr>
                                  <w:rStyle w:val="documentskn-mlk8topsectionsection"/>
                                  <w:shd w:val="clear" w:color="auto" w:fill="auto"/>
                                </w:rPr>
                              </w:pPr>
                              <w:r>
                                <w:rPr>
                                  <w:rStyle w:val="span"/>
                                </w:rPr>
                                <w:t>Jeeva</w:t>
                              </w:r>
                              <w:r>
                                <w:rPr>
                                  <w:rStyle w:val="documentskn-mlk8topsectionsection"/>
                                  <w:shd w:val="clear" w:color="auto" w:fill="auto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</w:rPr>
                                <w:t>M</w:t>
                              </w:r>
                            </w:p>
                          </w:tc>
                        </w:tr>
                        <w:tr w:rsidR="00BC0A48" w14:paraId="259F3676" w14:textId="77777777">
                          <w:trPr>
                            <w:trHeight w:hRule="exact" w:val="60"/>
                            <w:tblCellSpacing w:w="0" w:type="dxa"/>
                          </w:trPr>
                          <w:tc>
                            <w:tcPr>
                              <w:tcW w:w="11906" w:type="dxa"/>
                              <w:shd w:val="clear" w:color="auto" w:fill="2A5978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14:paraId="7C821652" w14:textId="77777777" w:rsidR="00BC0A48" w:rsidRDefault="00BC0A48">
                              <w:pPr>
                                <w:pStyle w:val="documentskn-mlk8topsectionemptycellParagraph"/>
                                <w:shd w:val="clear" w:color="auto" w:fill="auto"/>
                                <w:spacing w:line="300" w:lineRule="atLeast"/>
                                <w:rPr>
                                  <w:rStyle w:val="documentskn-mlk8topsectionemptycell"/>
                                  <w:color w:val="46464E"/>
                                  <w:shd w:val="clear" w:color="auto" w:fill="auto"/>
                                </w:rPr>
                              </w:pPr>
                            </w:p>
                          </w:tc>
                        </w:tr>
                        <w:tr w:rsidR="00BC0A48" w14:paraId="5832AEC2" w14:textId="77777777">
                          <w:trPr>
                            <w:trHeight w:hRule="exact" w:val="200"/>
                            <w:tblCellSpacing w:w="0" w:type="dxa"/>
                          </w:trPr>
                          <w:tc>
                            <w:tcPr>
                              <w:tcW w:w="11906" w:type="dxa"/>
                              <w:shd w:val="clear" w:color="auto" w:fill="DFE6EB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14:paraId="67F90B48" w14:textId="77777777" w:rsidR="00BC0A48" w:rsidRDefault="00BC0A48">
                              <w:pPr>
                                <w:pStyle w:val="documentskn-mlk8topsectionemptycellParagraph"/>
                                <w:shd w:val="clear" w:color="auto" w:fill="auto"/>
                                <w:spacing w:line="300" w:lineRule="atLeast"/>
                                <w:rPr>
                                  <w:rStyle w:val="documentskn-mlk8topsectionemptycell"/>
                                  <w:color w:val="46464E"/>
                                  <w:shd w:val="clear" w:color="auto" w:fill="auto"/>
                                </w:rPr>
                              </w:pPr>
                            </w:p>
                          </w:tc>
                        </w:tr>
                      </w:tbl>
                      <w:p w14:paraId="2B672E02" w14:textId="77777777" w:rsidR="00BC0A48" w:rsidRDefault="00BC0A48"/>
                    </w:txbxContent>
                  </v:textbox>
                  <w10:wrap anchorx="page" anchory="page"/>
                </v:rect>
              </w:pict>
            </w:r>
            <w:r w:rsidR="004C1BF7">
              <w:rPr>
                <w:color w:val="FFFFFF"/>
                <w:sz w:val="2"/>
              </w:rPr>
              <w:t>.</w:t>
            </w:r>
          </w:p>
          <w:p w14:paraId="08A30C58" w14:textId="77777777" w:rsidR="00BC0A48" w:rsidRDefault="00BC0A48">
            <w:pPr>
              <w:rPr>
                <w:color w:val="46464E"/>
              </w:rPr>
            </w:pPr>
          </w:p>
        </w:tc>
        <w:tc>
          <w:tcPr>
            <w:tcW w:w="3440" w:type="dxa"/>
            <w:shd w:val="clear" w:color="auto" w:fill="DFE6EB"/>
            <w:tcMar>
              <w:top w:w="600" w:type="dxa"/>
              <w:left w:w="0" w:type="dxa"/>
              <w:bottom w:w="500" w:type="dxa"/>
              <w:right w:w="0" w:type="dxa"/>
            </w:tcMar>
            <w:hideMark/>
          </w:tcPr>
          <w:p w14:paraId="721D4FA0" w14:textId="77777777" w:rsidR="00BC0A48" w:rsidRDefault="00BC0A48">
            <w:pPr>
              <w:spacing w:line="2300" w:lineRule="atLeast"/>
            </w:pPr>
          </w:p>
          <w:p w14:paraId="6984AE26" w14:textId="77777777" w:rsidR="00BC0A48" w:rsidRDefault="00BC0A48">
            <w:pPr>
              <w:pStyle w:val="div"/>
              <w:spacing w:after="1460" w:line="300" w:lineRule="atLeast"/>
              <w:ind w:left="300"/>
              <w:rPr>
                <w:rStyle w:val="documentskn-mlk8parentContainerleft-box"/>
                <w:color w:val="46464E"/>
                <w:shd w:val="clear" w:color="auto" w:fill="auto"/>
              </w:rPr>
            </w:pPr>
          </w:p>
          <w:p w14:paraId="2219DFEB" w14:textId="77777777" w:rsidR="00BC0A48" w:rsidRDefault="004C1BF7">
            <w:pPr>
              <w:pStyle w:val="documentskn-mlk8sectionSECTIONCNTCheadingsectiontitle"/>
              <w:spacing w:before="1460" w:after="100" w:line="340" w:lineRule="atLeast"/>
              <w:rPr>
                <w:rStyle w:val="documentskn-mlk8parentContainerleft-box"/>
                <w:b/>
                <w:bCs/>
                <w:caps/>
                <w:color w:val="000000"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skn-mlk8parentContainerleft-box"/>
                <w:b/>
                <w:bCs/>
                <w:caps/>
                <w:color w:val="000000"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tbl>
            <w:tblPr>
              <w:tblStyle w:val="documentskn-mlk8address"/>
              <w:tblW w:w="0" w:type="auto"/>
              <w:tblCellSpacing w:w="0" w:type="dxa"/>
              <w:tblInd w:w="3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37"/>
              <w:gridCol w:w="2640"/>
            </w:tblGrid>
            <w:tr w:rsidR="00BC0A48" w14:paraId="2B647DBE" w14:textId="77777777">
              <w:trPr>
                <w:trHeight w:val="280"/>
                <w:tblCellSpacing w:w="0" w:type="dxa"/>
              </w:trPr>
              <w:tc>
                <w:tcPr>
                  <w:tcW w:w="537" w:type="dxa"/>
                  <w:tcMar>
                    <w:top w:w="0" w:type="dxa"/>
                    <w:left w:w="37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5AFF45D" w14:textId="77777777" w:rsidR="00BC0A48" w:rsidRDefault="004C1BF7">
                  <w:pPr>
                    <w:spacing w:after="100" w:line="300" w:lineRule="atLeast"/>
                    <w:rPr>
                      <w:rStyle w:val="documentskn-mlk8parentContainerleft-box"/>
                      <w:color w:val="46464E"/>
                      <w:shd w:val="clear" w:color="auto" w:fill="auto"/>
                    </w:rPr>
                  </w:pPr>
                  <w:r>
                    <w:rPr>
                      <w:rStyle w:val="documentaddressicon-svg"/>
                      <w:noProof/>
                      <w:color w:val="000000"/>
                    </w:rPr>
                    <w:drawing>
                      <wp:inline distT="0" distB="0" distL="0" distR="0" wp14:anchorId="48F767FB" wp14:editId="565CD1FD">
                        <wp:extent cx="140148" cy="178306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783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3E8440" w14:textId="77777777" w:rsidR="00BC0A48" w:rsidRDefault="004C1BF7">
                  <w:pPr>
                    <w:spacing w:after="100" w:line="300" w:lineRule="atLeast"/>
                    <w:rPr>
                      <w:rStyle w:val="documentaddressicon-svg"/>
                      <w:color w:val="000000"/>
                    </w:rPr>
                  </w:pPr>
                  <w:proofErr w:type="spellStart"/>
                  <w:r>
                    <w:rPr>
                      <w:rStyle w:val="span"/>
                      <w:color w:val="000000"/>
                    </w:rPr>
                    <w:t>Sundara</w:t>
                  </w:r>
                  <w:proofErr w:type="spellEnd"/>
                  <w:r>
                    <w:rPr>
                      <w:rStyle w:val="span"/>
                      <w:color w:val="000000"/>
                    </w:rPr>
                    <w:t xml:space="preserve"> Perumal Koil(po), </w:t>
                  </w:r>
                  <w:proofErr w:type="spellStart"/>
                  <w:proofErr w:type="gramStart"/>
                  <w:r>
                    <w:rPr>
                      <w:rStyle w:val="span"/>
                      <w:color w:val="000000"/>
                    </w:rPr>
                    <w:t>Kumbakonam</w:t>
                  </w:r>
                  <w:proofErr w:type="spellEnd"/>
                  <w:r>
                    <w:rPr>
                      <w:rStyle w:val="span"/>
                      <w:color w:val="000000"/>
                    </w:rPr>
                    <w:t>(</w:t>
                  </w:r>
                  <w:proofErr w:type="gramEnd"/>
                  <w:r>
                    <w:rPr>
                      <w:rStyle w:val="span"/>
                      <w:color w:val="000000"/>
                    </w:rPr>
                    <w:t>T.K),India,614208</w:t>
                  </w:r>
                </w:p>
              </w:tc>
            </w:tr>
            <w:tr w:rsidR="00BC0A48" w14:paraId="41253FC2" w14:textId="77777777">
              <w:trPr>
                <w:trHeight w:val="280"/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38AA7B" w14:textId="77777777" w:rsidR="00BC0A48" w:rsidRDefault="004C1BF7">
                  <w:pPr>
                    <w:spacing w:after="100" w:line="300" w:lineRule="atLeast"/>
                    <w:rPr>
                      <w:rStyle w:val="documentaddressicoTxt"/>
                      <w:color w:val="000000"/>
                    </w:rPr>
                  </w:pPr>
                  <w:r>
                    <w:rPr>
                      <w:rStyle w:val="documentaddressicon-svg"/>
                      <w:noProof/>
                      <w:color w:val="000000"/>
                    </w:rPr>
                    <w:drawing>
                      <wp:inline distT="0" distB="0" distL="0" distR="0" wp14:anchorId="41F0AD87" wp14:editId="493DECFC">
                        <wp:extent cx="178201" cy="178306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201" cy="1783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F0FCF7" w14:textId="77777777" w:rsidR="00BC0A48" w:rsidRDefault="004C1BF7">
                  <w:pPr>
                    <w:spacing w:after="100" w:line="300" w:lineRule="atLeast"/>
                    <w:rPr>
                      <w:rStyle w:val="documentaddressicon-svg"/>
                      <w:color w:val="000000"/>
                    </w:rPr>
                  </w:pPr>
                  <w:r>
                    <w:rPr>
                      <w:rStyle w:val="span"/>
                      <w:color w:val="000000"/>
                    </w:rPr>
                    <w:t>+919345262817</w:t>
                  </w:r>
                </w:p>
              </w:tc>
            </w:tr>
            <w:tr w:rsidR="00BC0A48" w14:paraId="01618A50" w14:textId="77777777">
              <w:trPr>
                <w:trHeight w:val="280"/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0BDFE0" w14:textId="77777777" w:rsidR="00BC0A48" w:rsidRDefault="004C1BF7">
                  <w:pPr>
                    <w:spacing w:after="100" w:line="300" w:lineRule="atLeast"/>
                    <w:rPr>
                      <w:rStyle w:val="documentaddressicoTxt"/>
                      <w:color w:val="000000"/>
                    </w:rPr>
                  </w:pPr>
                  <w:r>
                    <w:rPr>
                      <w:rStyle w:val="documentaddressicon-svg"/>
                      <w:noProof/>
                      <w:color w:val="000000"/>
                    </w:rPr>
                    <w:drawing>
                      <wp:inline distT="0" distB="0" distL="0" distR="0" wp14:anchorId="67B94A53" wp14:editId="4A6536A2">
                        <wp:extent cx="178201" cy="178306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201" cy="1783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986B84" w14:textId="77777777" w:rsidR="00BC0A48" w:rsidRDefault="004C1BF7">
                  <w:pPr>
                    <w:spacing w:after="100" w:line="300" w:lineRule="atLeast"/>
                    <w:rPr>
                      <w:rStyle w:val="documentaddressicon-svg"/>
                      <w:color w:val="000000"/>
                    </w:rPr>
                  </w:pPr>
                  <w:r>
                    <w:rPr>
                      <w:rStyle w:val="span"/>
                      <w:color w:val="000000"/>
                    </w:rPr>
                    <w:t>murugananthamjeeva32@gmail.com</w:t>
                  </w:r>
                </w:p>
              </w:tc>
            </w:tr>
          </w:tbl>
          <w:p w14:paraId="1603CCFF" w14:textId="77777777" w:rsidR="00BC0A48" w:rsidRDefault="004C1BF7">
            <w:pPr>
              <w:pStyle w:val="documentskn-mlk8sectiontitle"/>
              <w:pBdr>
                <w:top w:val="none" w:sz="0" w:space="25" w:color="auto"/>
                <w:bottom w:val="none" w:sz="0" w:space="5" w:color="auto"/>
              </w:pBdr>
              <w:rPr>
                <w:rStyle w:val="documentskn-mlk8parentContainerleft-box"/>
                <w:shd w:val="clear" w:color="auto" w:fill="auto"/>
              </w:rPr>
            </w:pPr>
            <w:r>
              <w:rPr>
                <w:rStyle w:val="documentskn-mlk8parentContainerleft-box"/>
                <w:shd w:val="clear" w:color="auto" w:fill="auto"/>
              </w:rPr>
              <w:t>TECHNICAL SKILLS</w:t>
            </w:r>
          </w:p>
          <w:p w14:paraId="2ADC1361" w14:textId="77777777" w:rsidR="00BC0A48" w:rsidRDefault="004C1BF7">
            <w:pPr>
              <w:pStyle w:val="divdocumentulli"/>
              <w:numPr>
                <w:ilvl w:val="0"/>
                <w:numId w:val="1"/>
              </w:numPr>
              <w:pBdr>
                <w:left w:val="none" w:sz="0" w:space="15" w:color="auto"/>
              </w:pBdr>
              <w:spacing w:line="300" w:lineRule="atLeast"/>
              <w:ind w:left="500" w:hanging="210"/>
              <w:rPr>
                <w:rStyle w:val="documentskn-mlk8parentContainerleft-box"/>
                <w:color w:val="46464E"/>
                <w:shd w:val="clear" w:color="auto" w:fill="auto"/>
              </w:rPr>
            </w:pPr>
            <w:r>
              <w:rPr>
                <w:rStyle w:val="Strong1"/>
                <w:b/>
                <w:bCs/>
                <w:color w:val="46464E"/>
              </w:rPr>
              <w:t>SOFTWARE SKILLS:</w:t>
            </w:r>
          </w:p>
          <w:p w14:paraId="57E02CD1" w14:textId="77777777" w:rsidR="00BC0A48" w:rsidRDefault="004C1BF7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500" w:hanging="210"/>
              <w:rPr>
                <w:rStyle w:val="documentskn-mlk8parentContainerleft-box"/>
                <w:color w:val="46464E"/>
                <w:shd w:val="clear" w:color="auto" w:fill="auto"/>
              </w:rPr>
            </w:pPr>
            <w:r>
              <w:rPr>
                <w:rStyle w:val="Strong1"/>
                <w:b/>
                <w:bCs/>
                <w:color w:val="46464E"/>
              </w:rPr>
              <w:t>Basic Programming skills in Java.</w:t>
            </w:r>
          </w:p>
          <w:p w14:paraId="4E243570" w14:textId="77777777" w:rsidR="00BC0A48" w:rsidRDefault="004C1BF7">
            <w:pPr>
              <w:pStyle w:val="divdocumentulli"/>
              <w:numPr>
                <w:ilvl w:val="0"/>
                <w:numId w:val="1"/>
              </w:numPr>
              <w:spacing w:after="500" w:line="300" w:lineRule="atLeast"/>
              <w:ind w:left="500" w:hanging="210"/>
              <w:rPr>
                <w:rStyle w:val="documentskn-mlk8parentContainerleft-box"/>
                <w:color w:val="46464E"/>
                <w:shd w:val="clear" w:color="auto" w:fill="auto"/>
              </w:rPr>
            </w:pPr>
            <w:r>
              <w:rPr>
                <w:rStyle w:val="Strong1"/>
                <w:b/>
                <w:bCs/>
                <w:color w:val="46464E"/>
              </w:rPr>
              <w:t>Basic skills of Python program.</w:t>
            </w:r>
          </w:p>
          <w:p w14:paraId="5E22F43C" w14:textId="77777777" w:rsidR="00BC0A48" w:rsidRDefault="004C1BF7">
            <w:pPr>
              <w:pStyle w:val="documentskn-mlk8sectiontitle"/>
              <w:pBdr>
                <w:bottom w:val="none" w:sz="0" w:space="5" w:color="auto"/>
              </w:pBdr>
              <w:rPr>
                <w:rStyle w:val="documentskn-mlk8parentContainerleft-box"/>
                <w:shd w:val="clear" w:color="auto" w:fill="auto"/>
              </w:rPr>
            </w:pPr>
            <w:r>
              <w:rPr>
                <w:rStyle w:val="documentskn-mlk8parentContainerleft-box"/>
                <w:shd w:val="clear" w:color="auto" w:fill="auto"/>
              </w:rPr>
              <w:t>Core Qualifications</w:t>
            </w:r>
          </w:p>
          <w:p w14:paraId="7E0086DF" w14:textId="77777777" w:rsidR="00BC0A48" w:rsidRDefault="004C1BF7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500" w:hanging="210"/>
              <w:rPr>
                <w:rStyle w:val="documentleft-boxskillpaddedline"/>
                <w:color w:val="46464E"/>
              </w:rPr>
            </w:pPr>
            <w:r>
              <w:rPr>
                <w:rStyle w:val="Strong1"/>
                <w:b/>
                <w:bCs/>
                <w:color w:val="46464E"/>
              </w:rPr>
              <w:t>Database Management.</w:t>
            </w:r>
          </w:p>
          <w:p w14:paraId="75431A7C" w14:textId="77777777" w:rsidR="00BC0A48" w:rsidRDefault="004C1BF7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500" w:hanging="210"/>
              <w:rPr>
                <w:rStyle w:val="documentleft-boxskillpaddedline"/>
                <w:color w:val="46464E"/>
              </w:rPr>
            </w:pPr>
            <w:r>
              <w:rPr>
                <w:rStyle w:val="Strong1"/>
                <w:b/>
                <w:bCs/>
                <w:color w:val="46464E"/>
              </w:rPr>
              <w:t xml:space="preserve">Accessing MS-Office, </w:t>
            </w:r>
            <w:proofErr w:type="gramStart"/>
            <w:r>
              <w:rPr>
                <w:rStyle w:val="Strong1"/>
                <w:b/>
                <w:bCs/>
                <w:color w:val="46464E"/>
              </w:rPr>
              <w:t>Word ,Excel</w:t>
            </w:r>
            <w:proofErr w:type="gramEnd"/>
            <w:r>
              <w:rPr>
                <w:rStyle w:val="Strong1"/>
                <w:b/>
                <w:bCs/>
                <w:color w:val="46464E"/>
              </w:rPr>
              <w:t>.</w:t>
            </w:r>
          </w:p>
          <w:p w14:paraId="2A5C0275" w14:textId="77777777" w:rsidR="00BC0A48" w:rsidRDefault="004C1BF7">
            <w:pPr>
              <w:pStyle w:val="div"/>
              <w:spacing w:line="500" w:lineRule="exact"/>
              <w:rPr>
                <w:rStyle w:val="documentskn-mlk8parentContainerleft-box"/>
                <w:color w:val="46464E"/>
                <w:shd w:val="clear" w:color="auto" w:fill="auto"/>
              </w:rPr>
            </w:pPr>
            <w:r>
              <w:rPr>
                <w:rStyle w:val="documentskn-mlk8parentContainerleft-box"/>
                <w:color w:val="46464E"/>
                <w:shd w:val="clear" w:color="auto" w:fill="auto"/>
              </w:rPr>
              <w:t> </w:t>
            </w:r>
          </w:p>
          <w:p w14:paraId="26D6FC47" w14:textId="77777777" w:rsidR="00BC0A48" w:rsidRDefault="004C1BF7">
            <w:pPr>
              <w:pStyle w:val="documentskn-mlk8sectiontitle"/>
              <w:pBdr>
                <w:bottom w:val="none" w:sz="0" w:space="5" w:color="auto"/>
              </w:pBdr>
              <w:rPr>
                <w:rStyle w:val="documentskn-mlk8parentContainerleft-box"/>
                <w:shd w:val="clear" w:color="auto" w:fill="auto"/>
              </w:rPr>
            </w:pPr>
            <w:r>
              <w:rPr>
                <w:rStyle w:val="documentskn-mlk8parentContainerleft-box"/>
                <w:shd w:val="clear" w:color="auto" w:fill="auto"/>
              </w:rPr>
              <w:t>HOBBIES</w:t>
            </w:r>
          </w:p>
          <w:p w14:paraId="2098E4FF" w14:textId="77777777" w:rsidR="00BC0A48" w:rsidRDefault="004C1BF7">
            <w:pPr>
              <w:pStyle w:val="divdocumentulli"/>
              <w:numPr>
                <w:ilvl w:val="0"/>
                <w:numId w:val="4"/>
              </w:numPr>
              <w:pBdr>
                <w:left w:val="none" w:sz="0" w:space="15" w:color="auto"/>
              </w:pBdr>
              <w:spacing w:line="300" w:lineRule="atLeast"/>
              <w:ind w:left="500" w:hanging="210"/>
              <w:rPr>
                <w:rStyle w:val="documentskn-mlk8parentContainerleft-box"/>
                <w:color w:val="46464E"/>
                <w:shd w:val="clear" w:color="auto" w:fill="auto"/>
              </w:rPr>
            </w:pPr>
            <w:r>
              <w:rPr>
                <w:rStyle w:val="documentskn-mlk8parentContainerleft-box"/>
                <w:color w:val="46464E"/>
                <w:shd w:val="clear" w:color="auto" w:fill="auto"/>
              </w:rPr>
              <w:t>Play music.</w:t>
            </w:r>
          </w:p>
          <w:p w14:paraId="2495BCC4" w14:textId="77777777" w:rsidR="00BC0A48" w:rsidRDefault="004C1BF7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500" w:hanging="210"/>
              <w:rPr>
                <w:rStyle w:val="documentskn-mlk8parentContainerleft-box"/>
                <w:color w:val="46464E"/>
                <w:shd w:val="clear" w:color="auto" w:fill="auto"/>
              </w:rPr>
            </w:pPr>
            <w:r>
              <w:rPr>
                <w:rStyle w:val="documentskn-mlk8parentContainerleft-box"/>
                <w:color w:val="46464E"/>
                <w:shd w:val="clear" w:color="auto" w:fill="auto"/>
              </w:rPr>
              <w:t>Reading newspaper.</w:t>
            </w:r>
          </w:p>
          <w:p w14:paraId="1F77728A" w14:textId="77777777" w:rsidR="00BC0A48" w:rsidRDefault="004C1BF7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500" w:hanging="210"/>
              <w:rPr>
                <w:rStyle w:val="documentskn-mlk8parentContainerleft-box"/>
                <w:color w:val="46464E"/>
                <w:shd w:val="clear" w:color="auto" w:fill="auto"/>
              </w:rPr>
            </w:pPr>
            <w:r>
              <w:rPr>
                <w:rStyle w:val="documentskn-mlk8parentContainerleft-box"/>
                <w:color w:val="46464E"/>
                <w:shd w:val="clear" w:color="auto" w:fill="auto"/>
              </w:rPr>
              <w:t>Like to watch a web series.</w:t>
            </w:r>
          </w:p>
          <w:p w14:paraId="4471C89D" w14:textId="77777777" w:rsidR="00BC0A48" w:rsidRDefault="004C1BF7">
            <w:pPr>
              <w:pStyle w:val="divdocumentulli"/>
              <w:numPr>
                <w:ilvl w:val="0"/>
                <w:numId w:val="4"/>
              </w:numPr>
              <w:spacing w:after="500" w:line="300" w:lineRule="atLeast"/>
              <w:ind w:left="500" w:hanging="210"/>
              <w:rPr>
                <w:rStyle w:val="documentskn-mlk8parentContainerleft-box"/>
                <w:color w:val="46464E"/>
                <w:shd w:val="clear" w:color="auto" w:fill="auto"/>
              </w:rPr>
            </w:pPr>
            <w:r>
              <w:rPr>
                <w:rStyle w:val="documentskn-mlk8parentContainerleft-box"/>
                <w:color w:val="46464E"/>
                <w:shd w:val="clear" w:color="auto" w:fill="auto"/>
              </w:rPr>
              <w:t>Ride a bike.</w:t>
            </w:r>
          </w:p>
          <w:p w14:paraId="5C29F684" w14:textId="77777777" w:rsidR="00BC0A48" w:rsidRDefault="004C1BF7">
            <w:pPr>
              <w:pStyle w:val="documentskn-mlk8heading"/>
              <w:spacing w:line="300" w:lineRule="atLeast"/>
              <w:rPr>
                <w:rStyle w:val="documentskn-mlk8parentContainerleft-box"/>
                <w:color w:val="46464E"/>
                <w:shd w:val="clear" w:color="auto" w:fill="auto"/>
              </w:rPr>
            </w:pPr>
            <w:r>
              <w:rPr>
                <w:rStyle w:val="documentskn-mlk8sectiontitleCharacter"/>
              </w:rPr>
              <w:t>Languages</w:t>
            </w:r>
          </w:p>
          <w:p w14:paraId="50E30ABB" w14:textId="77777777" w:rsidR="00BC0A48" w:rsidRDefault="004C1BF7">
            <w:pPr>
              <w:pStyle w:val="div"/>
              <w:pBdr>
                <w:left w:val="none" w:sz="0" w:space="15" w:color="auto"/>
              </w:pBdr>
              <w:spacing w:line="285" w:lineRule="exact"/>
              <w:ind w:left="300"/>
              <w:rPr>
                <w:rStyle w:val="documentskn-mlk8parentContainerleft-box"/>
                <w:color w:val="46464E"/>
                <w:shd w:val="clear" w:color="auto" w:fill="auto"/>
              </w:rPr>
            </w:pPr>
            <w:r>
              <w:rPr>
                <w:rStyle w:val="documentlangSecinfotilesecfieldnth-child1spannth-child1"/>
                <w:color w:val="46464E"/>
              </w:rPr>
              <w:t>Tamil</w:t>
            </w:r>
            <w:r>
              <w:rPr>
                <w:rStyle w:val="documentskn-mlk8langSecfieldany"/>
                <w:b/>
                <w:bCs/>
                <w:vanish/>
                <w:color w:val="46464E"/>
              </w:rPr>
              <w:t xml:space="preserve"> </w:t>
            </w:r>
            <w:r>
              <w:rPr>
                <w:rStyle w:val="documentskn-mlk8langSecfieldany"/>
                <w:b/>
                <w:bCs/>
                <w:color w:val="46464E"/>
              </w:rPr>
              <w:t>:</w:t>
            </w:r>
            <w:r>
              <w:rPr>
                <w:rStyle w:val="documentlangSecparagraphnativeLangParafield"/>
                <w:color w:val="46464E"/>
              </w:rPr>
              <w:t xml:space="preserve"> </w:t>
            </w:r>
            <w:r>
              <w:rPr>
                <w:rStyle w:val="documentskn-mlk8langSecfieldany"/>
                <w:color w:val="46464E"/>
              </w:rPr>
              <w:t>First Language</w:t>
            </w:r>
            <w:r>
              <w:rPr>
                <w:rStyle w:val="documentskn-mlk8langSecfieldany"/>
                <w:vanish/>
                <w:color w:val="46464E"/>
              </w:rPr>
              <w:t>:</w:t>
            </w:r>
            <w:r>
              <w:rPr>
                <w:rStyle w:val="documentlangSecparagraphnativeLangParafield"/>
                <w:color w:val="46464E"/>
              </w:rPr>
              <w:t xml:space="preserve"> </w:t>
            </w:r>
          </w:p>
          <w:p w14:paraId="311F8D8A" w14:textId="77777777" w:rsidR="00BC0A48" w:rsidRDefault="004C1BF7">
            <w:pPr>
              <w:pStyle w:val="documentlangSecparagraphfield"/>
              <w:pBdr>
                <w:top w:val="none" w:sz="0" w:space="5" w:color="auto"/>
                <w:left w:val="none" w:sz="0" w:space="15" w:color="auto"/>
              </w:pBdr>
              <w:tabs>
                <w:tab w:val="right" w:pos="3440"/>
              </w:tabs>
              <w:spacing w:line="300" w:lineRule="atLeast"/>
              <w:ind w:left="300"/>
              <w:rPr>
                <w:rStyle w:val="documentskn-mlk8parentContainerleft-box"/>
                <w:color w:val="46464E"/>
                <w:shd w:val="clear" w:color="auto" w:fill="auto"/>
              </w:rPr>
            </w:pPr>
            <w:r>
              <w:rPr>
                <w:rStyle w:val="documentlangSecinfotilesecfieldnth-child1spannth-child1"/>
                <w:color w:val="46464E"/>
              </w:rPr>
              <w:t>English</w:t>
            </w:r>
            <w:r>
              <w:rPr>
                <w:rStyle w:val="documentskn-mlk8langSecfieldany"/>
                <w:b/>
                <w:bCs/>
                <w:vanish/>
                <w:color w:val="46464E"/>
              </w:rPr>
              <w:t xml:space="preserve"> </w:t>
            </w:r>
            <w:r>
              <w:rPr>
                <w:rStyle w:val="documentskn-mlk8langSecfieldany"/>
                <w:b/>
                <w:bCs/>
                <w:color w:val="46464E"/>
              </w:rPr>
              <w:t>:</w:t>
            </w:r>
            <w:r>
              <w:rPr>
                <w:rStyle w:val="documentskn-mlk8parentContainerleft-box"/>
                <w:color w:val="46464E"/>
                <w:shd w:val="clear" w:color="auto" w:fill="auto"/>
              </w:rPr>
              <w:t xml:space="preserve"> </w:t>
            </w:r>
            <w:r>
              <w:rPr>
                <w:rStyle w:val="documentskn-mlk8langSecfieldany"/>
                <w:color w:val="46464E"/>
              </w:rPr>
              <w:tab/>
              <w:t>B1</w:t>
            </w:r>
          </w:p>
          <w:p w14:paraId="2285A64D" w14:textId="77777777" w:rsidR="00BC0A48" w:rsidRDefault="004C1BF7">
            <w:pPr>
              <w:pStyle w:val="fieldsliced-rect"/>
              <w:spacing w:before="60" w:line="120" w:lineRule="exact"/>
              <w:ind w:left="300"/>
              <w:rPr>
                <w:rStyle w:val="documentskn-mlk8parentContainerleft-box"/>
                <w:color w:val="46464E"/>
                <w:shd w:val="clear" w:color="auto" w:fill="auto"/>
              </w:rPr>
            </w:pPr>
            <w:r>
              <w:rPr>
                <w:rStyle w:val="documentskn-mlk8parentContainerleft-box"/>
                <w:noProof/>
                <w:color w:val="46464E"/>
                <w:shd w:val="clear" w:color="auto" w:fill="auto"/>
              </w:rPr>
              <w:drawing>
                <wp:inline distT="0" distB="0" distL="0" distR="0" wp14:anchorId="27EDAE95" wp14:editId="644F59C7">
                  <wp:extent cx="2004751" cy="76775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751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49902A" w14:textId="77777777" w:rsidR="00BC0A48" w:rsidRDefault="004C1BF7">
            <w:pPr>
              <w:pStyle w:val="documentlangSecparagraphfield"/>
              <w:spacing w:line="285" w:lineRule="exact"/>
              <w:ind w:left="300"/>
              <w:rPr>
                <w:rStyle w:val="documentskn-mlk8parentContainerleft-box"/>
                <w:color w:val="46464E"/>
                <w:shd w:val="clear" w:color="auto" w:fill="auto"/>
              </w:rPr>
            </w:pPr>
            <w:r>
              <w:rPr>
                <w:rStyle w:val="documentskn-mlk8langSecfieldany"/>
                <w:color w:val="46464E"/>
              </w:rPr>
              <w:t>Intermediate</w:t>
            </w:r>
            <w:r>
              <w:rPr>
                <w:rStyle w:val="documentskn-mlk8langSecfieldany"/>
                <w:vanish/>
                <w:color w:val="46464E"/>
              </w:rPr>
              <w:t>:</w:t>
            </w:r>
          </w:p>
          <w:p w14:paraId="2D2CA44E" w14:textId="77777777" w:rsidR="00BC0A48" w:rsidRDefault="004C1BF7">
            <w:pPr>
              <w:pStyle w:val="documentlangSecparagraphfield"/>
              <w:pBdr>
                <w:top w:val="none" w:sz="0" w:space="5" w:color="auto"/>
                <w:left w:val="none" w:sz="0" w:space="15" w:color="auto"/>
              </w:pBdr>
              <w:tabs>
                <w:tab w:val="right" w:pos="3440"/>
              </w:tabs>
              <w:spacing w:line="300" w:lineRule="atLeast"/>
              <w:ind w:left="300"/>
              <w:rPr>
                <w:rStyle w:val="documentskn-mlk8parentContainerleft-box"/>
                <w:color w:val="46464E"/>
                <w:shd w:val="clear" w:color="auto" w:fill="auto"/>
              </w:rPr>
            </w:pPr>
            <w:r>
              <w:rPr>
                <w:rStyle w:val="documentlangSecinfotilesecfieldnth-child1spannth-child1"/>
                <w:color w:val="46464E"/>
              </w:rPr>
              <w:lastRenderedPageBreak/>
              <w:t>JAVA</w:t>
            </w:r>
            <w:r>
              <w:rPr>
                <w:rStyle w:val="documentskn-mlk8langSecfieldany"/>
                <w:b/>
                <w:bCs/>
                <w:vanish/>
                <w:color w:val="46464E"/>
              </w:rPr>
              <w:t xml:space="preserve"> </w:t>
            </w:r>
            <w:r>
              <w:rPr>
                <w:rStyle w:val="documentskn-mlk8langSecfieldany"/>
                <w:b/>
                <w:bCs/>
                <w:color w:val="46464E"/>
              </w:rPr>
              <w:t>:</w:t>
            </w:r>
            <w:r>
              <w:rPr>
                <w:rStyle w:val="documentskn-mlk8parentContainerleft-box"/>
                <w:color w:val="46464E"/>
                <w:shd w:val="clear" w:color="auto" w:fill="auto"/>
              </w:rPr>
              <w:t xml:space="preserve"> </w:t>
            </w:r>
            <w:r>
              <w:rPr>
                <w:rStyle w:val="documentskn-mlk8langSecfieldany"/>
                <w:color w:val="46464E"/>
              </w:rPr>
              <w:tab/>
              <w:t>B2</w:t>
            </w:r>
          </w:p>
          <w:p w14:paraId="24A8005B" w14:textId="77777777" w:rsidR="00BC0A48" w:rsidRDefault="004C1BF7">
            <w:pPr>
              <w:pStyle w:val="fieldsliced-rect"/>
              <w:spacing w:before="60" w:line="120" w:lineRule="exact"/>
              <w:ind w:left="300"/>
              <w:rPr>
                <w:rStyle w:val="documentskn-mlk8parentContainerleft-box"/>
                <w:color w:val="46464E"/>
                <w:shd w:val="clear" w:color="auto" w:fill="auto"/>
              </w:rPr>
            </w:pPr>
            <w:r>
              <w:rPr>
                <w:rStyle w:val="documentskn-mlk8parentContainerleft-box"/>
                <w:noProof/>
                <w:color w:val="46464E"/>
                <w:shd w:val="clear" w:color="auto" w:fill="auto"/>
              </w:rPr>
              <w:drawing>
                <wp:inline distT="0" distB="0" distL="0" distR="0" wp14:anchorId="5334045A" wp14:editId="0D97E177">
                  <wp:extent cx="2004751" cy="76775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751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2697D" w14:textId="77777777" w:rsidR="00BC0A48" w:rsidRDefault="004C1BF7">
            <w:pPr>
              <w:pStyle w:val="documentlangSecparagraphfield"/>
              <w:spacing w:line="285" w:lineRule="exact"/>
              <w:ind w:left="300"/>
              <w:rPr>
                <w:rStyle w:val="documentskn-mlk8parentContainerleft-box"/>
                <w:color w:val="46464E"/>
                <w:shd w:val="clear" w:color="auto" w:fill="auto"/>
              </w:rPr>
            </w:pPr>
            <w:r>
              <w:rPr>
                <w:rStyle w:val="documentskn-mlk8langSecfieldany"/>
                <w:color w:val="46464E"/>
              </w:rPr>
              <w:t>Upper Intermediate</w:t>
            </w:r>
            <w:r>
              <w:rPr>
                <w:rStyle w:val="documentskn-mlk8langSecfieldany"/>
                <w:vanish/>
                <w:color w:val="46464E"/>
              </w:rPr>
              <w:t>:</w:t>
            </w:r>
          </w:p>
          <w:p w14:paraId="2F35D6B9" w14:textId="77777777" w:rsidR="00BC0A48" w:rsidRDefault="004C1BF7">
            <w:pPr>
              <w:pStyle w:val="div"/>
              <w:spacing w:after="500" w:line="0" w:lineRule="atLeast"/>
              <w:rPr>
                <w:rStyle w:val="documentskn-mlk8parentContainerleft-box"/>
                <w:color w:val="46464E"/>
                <w:sz w:val="0"/>
                <w:szCs w:val="0"/>
                <w:shd w:val="clear" w:color="auto" w:fill="auto"/>
              </w:rPr>
            </w:pPr>
            <w:r>
              <w:rPr>
                <w:rStyle w:val="documentskn-mlk8parentContainerleft-box"/>
                <w:color w:val="46464E"/>
                <w:sz w:val="0"/>
                <w:szCs w:val="0"/>
                <w:shd w:val="clear" w:color="auto" w:fill="auto"/>
              </w:rPr>
              <w:t> </w:t>
            </w:r>
          </w:p>
          <w:p w14:paraId="3F7B49C7" w14:textId="77777777" w:rsidR="00BC0A48" w:rsidRDefault="004C1BF7">
            <w:pPr>
              <w:pStyle w:val="documentskn-mlk8sectiontitle"/>
              <w:pBdr>
                <w:bottom w:val="none" w:sz="0" w:space="5" w:color="auto"/>
              </w:pBdr>
              <w:rPr>
                <w:rStyle w:val="documentskn-mlk8parentContainerleft-box"/>
                <w:shd w:val="clear" w:color="auto" w:fill="auto"/>
              </w:rPr>
            </w:pPr>
            <w:r>
              <w:rPr>
                <w:rStyle w:val="documentskn-mlk8parentContainerleft-box"/>
                <w:shd w:val="clear" w:color="auto" w:fill="auto"/>
              </w:rPr>
              <w:t>STRENGTHS</w:t>
            </w:r>
          </w:p>
          <w:p w14:paraId="77CA3793" w14:textId="77777777" w:rsidR="00BC0A48" w:rsidRDefault="004C1BF7">
            <w:pPr>
              <w:pStyle w:val="divdocumentulli"/>
              <w:numPr>
                <w:ilvl w:val="0"/>
                <w:numId w:val="5"/>
              </w:numPr>
              <w:pBdr>
                <w:left w:val="none" w:sz="0" w:space="15" w:color="auto"/>
              </w:pBdr>
              <w:spacing w:line="300" w:lineRule="atLeast"/>
              <w:ind w:left="500" w:hanging="210"/>
              <w:rPr>
                <w:rStyle w:val="documentskn-mlk8parentContainerleft-box"/>
                <w:color w:val="46464E"/>
                <w:shd w:val="clear" w:color="auto" w:fill="auto"/>
              </w:rPr>
            </w:pPr>
            <w:r>
              <w:rPr>
                <w:rStyle w:val="documentskn-mlk8parentContainerleft-box"/>
                <w:color w:val="46464E"/>
                <w:shd w:val="clear" w:color="auto" w:fill="auto"/>
              </w:rPr>
              <w:t>Good Listener.</w:t>
            </w:r>
          </w:p>
          <w:p w14:paraId="23C2EBE7" w14:textId="77777777" w:rsidR="00BC0A48" w:rsidRDefault="004C1BF7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500" w:hanging="210"/>
              <w:rPr>
                <w:rStyle w:val="documentskn-mlk8parentContainerleft-box"/>
                <w:color w:val="46464E"/>
                <w:shd w:val="clear" w:color="auto" w:fill="auto"/>
              </w:rPr>
            </w:pPr>
            <w:r>
              <w:rPr>
                <w:rStyle w:val="documentskn-mlk8parentContainerleft-box"/>
                <w:color w:val="46464E"/>
                <w:shd w:val="clear" w:color="auto" w:fill="auto"/>
              </w:rPr>
              <w:t>Quick Learner.</w:t>
            </w:r>
          </w:p>
          <w:p w14:paraId="07E0CD2B" w14:textId="77777777" w:rsidR="00BC0A48" w:rsidRDefault="004C1BF7">
            <w:pPr>
              <w:pStyle w:val="divdocumentulli"/>
              <w:numPr>
                <w:ilvl w:val="0"/>
                <w:numId w:val="5"/>
              </w:numPr>
              <w:spacing w:after="500" w:line="300" w:lineRule="atLeast"/>
              <w:ind w:left="500" w:hanging="210"/>
              <w:rPr>
                <w:rStyle w:val="documentskn-mlk8parentContainerleft-box"/>
                <w:color w:val="46464E"/>
                <w:shd w:val="clear" w:color="auto" w:fill="auto"/>
              </w:rPr>
            </w:pPr>
            <w:r>
              <w:rPr>
                <w:rStyle w:val="documentskn-mlk8parentContainerleft-box"/>
                <w:color w:val="46464E"/>
                <w:shd w:val="clear" w:color="auto" w:fill="auto"/>
              </w:rPr>
              <w:t>Punctuality.</w:t>
            </w:r>
          </w:p>
        </w:tc>
        <w:tc>
          <w:tcPr>
            <w:tcW w:w="600" w:type="dxa"/>
            <w:shd w:val="clear" w:color="auto" w:fill="DFE6EB"/>
            <w:tcMar>
              <w:top w:w="600" w:type="dxa"/>
              <w:left w:w="0" w:type="dxa"/>
              <w:bottom w:w="500" w:type="dxa"/>
              <w:right w:w="0" w:type="dxa"/>
            </w:tcMar>
            <w:vAlign w:val="bottom"/>
            <w:hideMark/>
          </w:tcPr>
          <w:p w14:paraId="562BB2B3" w14:textId="77777777" w:rsidR="00BC0A48" w:rsidRDefault="00BC0A48">
            <w:pPr>
              <w:pStyle w:val="documentsidecellParagraph"/>
              <w:pBdr>
                <w:top w:val="none" w:sz="0" w:space="0" w:color="auto"/>
                <w:bottom w:val="none" w:sz="0" w:space="0" w:color="auto"/>
              </w:pBdr>
              <w:spacing w:line="300" w:lineRule="atLeast"/>
              <w:rPr>
                <w:rStyle w:val="documentsidecell"/>
                <w:color w:val="46464E"/>
              </w:rPr>
            </w:pPr>
          </w:p>
        </w:tc>
        <w:tc>
          <w:tcPr>
            <w:tcW w:w="600" w:type="dxa"/>
            <w:tcMar>
              <w:top w:w="600" w:type="dxa"/>
              <w:left w:w="0" w:type="dxa"/>
              <w:bottom w:w="500" w:type="dxa"/>
              <w:right w:w="0" w:type="dxa"/>
            </w:tcMar>
            <w:vAlign w:val="bottom"/>
            <w:hideMark/>
          </w:tcPr>
          <w:p w14:paraId="65737330" w14:textId="77777777" w:rsidR="00BC0A48" w:rsidRDefault="00BC0A48">
            <w:pPr>
              <w:pStyle w:val="documentsidecellParagraph"/>
              <w:pBdr>
                <w:top w:val="none" w:sz="0" w:space="0" w:color="auto"/>
                <w:bottom w:val="none" w:sz="0" w:space="0" w:color="auto"/>
              </w:pBdr>
              <w:spacing w:line="300" w:lineRule="atLeast"/>
              <w:rPr>
                <w:rStyle w:val="documentsidecell"/>
                <w:color w:val="46464E"/>
              </w:rPr>
            </w:pPr>
          </w:p>
        </w:tc>
        <w:tc>
          <w:tcPr>
            <w:tcW w:w="6066" w:type="dxa"/>
            <w:tcMar>
              <w:top w:w="600" w:type="dxa"/>
              <w:left w:w="0" w:type="dxa"/>
              <w:bottom w:w="500" w:type="dxa"/>
              <w:right w:w="0" w:type="dxa"/>
            </w:tcMar>
            <w:hideMark/>
          </w:tcPr>
          <w:p w14:paraId="1916E370" w14:textId="77777777" w:rsidR="00BC0A48" w:rsidRDefault="00BC0A48">
            <w:pPr>
              <w:spacing w:line="2300" w:lineRule="atLeast"/>
            </w:pPr>
          </w:p>
          <w:p w14:paraId="1E2001DA" w14:textId="77777777" w:rsidR="00BC0A48" w:rsidRDefault="004C1BF7">
            <w:pPr>
              <w:pStyle w:val="documentskn-mlk8sectiontitle"/>
              <w:pBdr>
                <w:bottom w:val="none" w:sz="0" w:space="5" w:color="auto"/>
              </w:pBdr>
              <w:rPr>
                <w:rStyle w:val="documentskn-mlk8parentContainerright-box"/>
              </w:rPr>
            </w:pPr>
            <w:r>
              <w:rPr>
                <w:rStyle w:val="documentskn-mlk8parentContainerright-box"/>
              </w:rPr>
              <w:t>Professional Summary</w:t>
            </w:r>
          </w:p>
          <w:p w14:paraId="4CF3CA95" w14:textId="77777777" w:rsidR="00BC0A48" w:rsidRDefault="004C1BF7">
            <w:pPr>
              <w:pStyle w:val="divdocumentulli"/>
              <w:numPr>
                <w:ilvl w:val="0"/>
                <w:numId w:val="6"/>
              </w:numPr>
              <w:pBdr>
                <w:left w:val="none" w:sz="0" w:space="15" w:color="auto"/>
              </w:pBdr>
              <w:spacing w:line="300" w:lineRule="atLeast"/>
              <w:ind w:left="500" w:hanging="210"/>
              <w:rPr>
                <w:rStyle w:val="documentskn-mlk8parentContainerright-box"/>
                <w:color w:val="46464E"/>
              </w:rPr>
            </w:pPr>
            <w:r>
              <w:rPr>
                <w:rStyle w:val="documentskn-mlk8parentContainerright-box"/>
                <w:color w:val="46464E"/>
              </w:rPr>
              <w:t>To associate myself with an organization that provides a challenging job and an opportunity to prove innovative skills and diligent work.</w:t>
            </w:r>
          </w:p>
          <w:p w14:paraId="3FAF8D6C" w14:textId="77777777" w:rsidR="00BC0A48" w:rsidRDefault="004C1BF7">
            <w:pPr>
              <w:pStyle w:val="divdocumentulli"/>
              <w:numPr>
                <w:ilvl w:val="0"/>
                <w:numId w:val="6"/>
              </w:numPr>
              <w:spacing w:line="300" w:lineRule="atLeast"/>
              <w:ind w:left="500" w:hanging="210"/>
              <w:rPr>
                <w:rStyle w:val="documentskn-mlk8parentContainerright-box"/>
                <w:color w:val="46464E"/>
              </w:rPr>
            </w:pPr>
            <w:r>
              <w:rPr>
                <w:rStyle w:val="documentskn-mlk8parentContainerright-box"/>
                <w:color w:val="46464E"/>
              </w:rPr>
              <w:t>A highly organized and hard-working individual looking for a responsible position to gain practical experience.</w:t>
            </w:r>
          </w:p>
          <w:p w14:paraId="4CD1332A" w14:textId="77777777" w:rsidR="00BC0A48" w:rsidRDefault="004C1BF7">
            <w:pPr>
              <w:pStyle w:val="divdocumentulli"/>
              <w:numPr>
                <w:ilvl w:val="0"/>
                <w:numId w:val="6"/>
              </w:numPr>
              <w:spacing w:after="500" w:line="300" w:lineRule="atLeast"/>
              <w:ind w:left="500" w:hanging="210"/>
              <w:rPr>
                <w:rStyle w:val="documentskn-mlk8parentContainerright-box"/>
                <w:color w:val="46464E"/>
              </w:rPr>
            </w:pPr>
            <w:r>
              <w:rPr>
                <w:rStyle w:val="documentskn-mlk8parentContainerright-box"/>
                <w:color w:val="46464E"/>
              </w:rPr>
              <w:t>I like to good position on hiring company like as your company.</w:t>
            </w:r>
          </w:p>
          <w:p w14:paraId="10A49E50" w14:textId="77777777" w:rsidR="00BC0A48" w:rsidRDefault="004C1BF7">
            <w:pPr>
              <w:pStyle w:val="documentskn-mlk8sectiontitle"/>
              <w:pBdr>
                <w:bottom w:val="none" w:sz="0" w:space="5" w:color="auto"/>
              </w:pBdr>
              <w:rPr>
                <w:rStyle w:val="documentskn-mlk8parentContainerright-box"/>
              </w:rPr>
            </w:pPr>
            <w:r>
              <w:rPr>
                <w:rStyle w:val="documentskn-mlk8parentContainerright-box"/>
              </w:rPr>
              <w:t>PERSONAL PROFILES</w:t>
            </w:r>
          </w:p>
          <w:p w14:paraId="165A248D" w14:textId="77777777" w:rsidR="00BC0A48" w:rsidRDefault="004C1BF7">
            <w:pPr>
              <w:pStyle w:val="p"/>
              <w:pBdr>
                <w:left w:val="none" w:sz="0" w:space="15" w:color="auto"/>
              </w:pBdr>
              <w:spacing w:line="300" w:lineRule="atLeast"/>
              <w:ind w:left="300"/>
              <w:rPr>
                <w:rStyle w:val="documentskn-mlk8parentContainerright-box"/>
                <w:color w:val="46464E"/>
              </w:rPr>
            </w:pPr>
            <w:r>
              <w:rPr>
                <w:rStyle w:val="documentskn-mlk8parentContainerright-box"/>
                <w:color w:val="46464E"/>
              </w:rPr>
              <w:t>Date of Birth :09-06-2001</w:t>
            </w:r>
          </w:p>
          <w:p w14:paraId="1B3905A0" w14:textId="475FAC9F" w:rsidR="00BC0A48" w:rsidRDefault="004C1BF7">
            <w:pPr>
              <w:pStyle w:val="p"/>
              <w:spacing w:line="300" w:lineRule="atLeast"/>
              <w:ind w:left="300"/>
              <w:rPr>
                <w:rStyle w:val="documentskn-mlk8parentContainerright-box"/>
                <w:color w:val="46464E"/>
              </w:rPr>
            </w:pPr>
            <w:r>
              <w:rPr>
                <w:rStyle w:val="documentskn-mlk8parentContainerright-box"/>
                <w:color w:val="46464E"/>
              </w:rPr>
              <w:t xml:space="preserve">Father 's </w:t>
            </w:r>
            <w:proofErr w:type="gramStart"/>
            <w:r>
              <w:rPr>
                <w:rStyle w:val="documentskn-mlk8parentContainerright-box"/>
                <w:color w:val="46464E"/>
              </w:rPr>
              <w:t>Name :</w:t>
            </w:r>
            <w:proofErr w:type="gramEnd"/>
            <w:r>
              <w:rPr>
                <w:rStyle w:val="Strong1"/>
                <w:b/>
                <w:bCs/>
                <w:color w:val="46464E"/>
              </w:rPr>
              <w:t xml:space="preserve"> </w:t>
            </w:r>
            <w:proofErr w:type="spellStart"/>
            <w:r>
              <w:rPr>
                <w:rStyle w:val="Strong1"/>
                <w:b/>
                <w:bCs/>
                <w:color w:val="46464E"/>
              </w:rPr>
              <w:t>Mr.</w:t>
            </w:r>
            <w:r>
              <w:rPr>
                <w:rStyle w:val="documentskn-mlk8parentContainerright-box"/>
                <w:color w:val="46464E"/>
              </w:rPr>
              <w:t>P.Muruganantham</w:t>
            </w:r>
            <w:proofErr w:type="spellEnd"/>
            <w:r>
              <w:rPr>
                <w:rStyle w:val="documentskn-mlk8parentContainerright-box"/>
                <w:color w:val="46464E"/>
              </w:rPr>
              <w:t xml:space="preserve">. </w:t>
            </w:r>
          </w:p>
          <w:p w14:paraId="75997AC7" w14:textId="2C836252" w:rsidR="00BC0A48" w:rsidRDefault="004C1BF7">
            <w:pPr>
              <w:pStyle w:val="p"/>
              <w:spacing w:line="300" w:lineRule="atLeast"/>
              <w:ind w:left="300"/>
              <w:rPr>
                <w:rStyle w:val="documentskn-mlk8parentContainerright-box"/>
                <w:color w:val="46464E"/>
              </w:rPr>
            </w:pPr>
            <w:proofErr w:type="gramStart"/>
            <w:r>
              <w:rPr>
                <w:rStyle w:val="documentskn-mlk8parentContainerright-box"/>
                <w:color w:val="46464E"/>
              </w:rPr>
              <w:t>Gender  :</w:t>
            </w:r>
            <w:proofErr w:type="gramEnd"/>
            <w:r>
              <w:rPr>
                <w:rStyle w:val="documentskn-mlk8parentContainerright-box"/>
                <w:color w:val="46464E"/>
              </w:rPr>
              <w:t xml:space="preserve"> Male.</w:t>
            </w:r>
          </w:p>
          <w:p w14:paraId="1C081237" w14:textId="77777777" w:rsidR="00BC0A48" w:rsidRDefault="004C1BF7">
            <w:pPr>
              <w:pStyle w:val="p"/>
              <w:spacing w:line="300" w:lineRule="atLeast"/>
              <w:ind w:left="300"/>
              <w:rPr>
                <w:rStyle w:val="documentskn-mlk8parentContainerright-box"/>
                <w:color w:val="46464E"/>
              </w:rPr>
            </w:pPr>
            <w:proofErr w:type="gramStart"/>
            <w:r>
              <w:rPr>
                <w:rStyle w:val="documentskn-mlk8parentContainerright-box"/>
                <w:color w:val="46464E"/>
              </w:rPr>
              <w:t>Nationality :</w:t>
            </w:r>
            <w:proofErr w:type="gramEnd"/>
            <w:r>
              <w:rPr>
                <w:rStyle w:val="documentskn-mlk8parentContainerright-box"/>
                <w:color w:val="46464E"/>
              </w:rPr>
              <w:t xml:space="preserve"> Indian.</w:t>
            </w:r>
          </w:p>
          <w:p w14:paraId="7CAF8D70" w14:textId="77777777" w:rsidR="00BC0A48" w:rsidRDefault="004C1BF7">
            <w:pPr>
              <w:pStyle w:val="p"/>
              <w:spacing w:after="500" w:line="300" w:lineRule="atLeast"/>
              <w:ind w:left="300"/>
              <w:rPr>
                <w:rStyle w:val="documentskn-mlk8parentContainerright-box"/>
                <w:color w:val="46464E"/>
              </w:rPr>
            </w:pPr>
            <w:r>
              <w:rPr>
                <w:rStyle w:val="documentskn-mlk8parentContainerright-box"/>
                <w:color w:val="46464E"/>
              </w:rPr>
              <w:t xml:space="preserve">Marital </w:t>
            </w:r>
            <w:proofErr w:type="gramStart"/>
            <w:r>
              <w:rPr>
                <w:rStyle w:val="documentskn-mlk8parentContainerright-box"/>
                <w:color w:val="46464E"/>
              </w:rPr>
              <w:t>Status :</w:t>
            </w:r>
            <w:proofErr w:type="gramEnd"/>
            <w:r>
              <w:rPr>
                <w:rStyle w:val="documentskn-mlk8parentContainerright-box"/>
                <w:color w:val="46464E"/>
              </w:rPr>
              <w:t xml:space="preserve"> Unmarried.</w:t>
            </w:r>
          </w:p>
          <w:p w14:paraId="75D1EA22" w14:textId="77777777" w:rsidR="00BC0A48" w:rsidRDefault="004C1BF7">
            <w:pPr>
              <w:pStyle w:val="documentskn-mlk8sectiontitle"/>
              <w:pBdr>
                <w:bottom w:val="none" w:sz="0" w:space="5" w:color="auto"/>
              </w:pBdr>
              <w:rPr>
                <w:rStyle w:val="documentskn-mlk8parentContainerright-box"/>
              </w:rPr>
            </w:pPr>
            <w:r>
              <w:rPr>
                <w:rStyle w:val="documentskn-mlk8parentContainerright-box"/>
              </w:rPr>
              <w:t>Education</w:t>
            </w:r>
          </w:p>
          <w:p w14:paraId="111022A6" w14:textId="77777777" w:rsidR="00BC0A48" w:rsidRDefault="004C1BF7">
            <w:pPr>
              <w:pStyle w:val="documentskn-mlk8dispBlock"/>
              <w:pBdr>
                <w:left w:val="none" w:sz="0" w:space="15" w:color="auto"/>
              </w:pBdr>
              <w:spacing w:line="300" w:lineRule="atLeast"/>
              <w:ind w:left="300"/>
              <w:rPr>
                <w:rStyle w:val="documentskn-mlk8parentContainerright-box"/>
                <w:color w:val="000000"/>
                <w:sz w:val="26"/>
                <w:szCs w:val="26"/>
              </w:rPr>
            </w:pPr>
            <w:r>
              <w:rPr>
                <w:rStyle w:val="documentskn-mlk8txtBoldCharacter"/>
                <w:color w:val="000000"/>
                <w:sz w:val="26"/>
                <w:szCs w:val="26"/>
              </w:rPr>
              <w:t>B.E</w:t>
            </w:r>
            <w:r>
              <w:rPr>
                <w:rStyle w:val="span"/>
                <w:color w:val="000000"/>
                <w:sz w:val="26"/>
                <w:szCs w:val="26"/>
              </w:rPr>
              <w:t>,</w:t>
            </w:r>
            <w:r>
              <w:rPr>
                <w:rStyle w:val="documentskn-mlk8parentContainerright-box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span"/>
                <w:color w:val="000000"/>
                <w:sz w:val="26"/>
                <w:szCs w:val="26"/>
              </w:rPr>
              <w:t>2023</w:t>
            </w:r>
            <w:r>
              <w:rPr>
                <w:rStyle w:val="documentskn-mlk8parentContainerright-box"/>
                <w:color w:val="000000"/>
                <w:sz w:val="26"/>
                <w:szCs w:val="26"/>
              </w:rPr>
              <w:t xml:space="preserve"> </w:t>
            </w:r>
          </w:p>
          <w:p w14:paraId="330DFD5E" w14:textId="77777777" w:rsidR="00BC0A48" w:rsidRDefault="004C1BF7">
            <w:pPr>
              <w:pStyle w:val="documentskn-mlk8dispBlock"/>
              <w:spacing w:line="300" w:lineRule="atLeast"/>
              <w:ind w:left="300"/>
              <w:rPr>
                <w:rStyle w:val="documentskn-mlk8parentContainerright-box"/>
                <w:color w:val="000000"/>
                <w:sz w:val="26"/>
                <w:szCs w:val="26"/>
              </w:rPr>
            </w:pPr>
            <w:proofErr w:type="spellStart"/>
            <w:r>
              <w:rPr>
                <w:rStyle w:val="documentskn-mlk8txtBoldCharacter"/>
                <w:color w:val="000000"/>
                <w:sz w:val="26"/>
                <w:szCs w:val="26"/>
              </w:rPr>
              <w:t>Arasu</w:t>
            </w:r>
            <w:proofErr w:type="spellEnd"/>
            <w:r>
              <w:rPr>
                <w:rStyle w:val="documentskn-mlk8txtBoldCharacter"/>
                <w:color w:val="000000"/>
                <w:sz w:val="26"/>
                <w:szCs w:val="26"/>
              </w:rPr>
              <w:t xml:space="preserve"> Engineering College</w:t>
            </w:r>
            <w:r>
              <w:rPr>
                <w:rStyle w:val="span"/>
                <w:color w:val="000000"/>
                <w:sz w:val="26"/>
                <w:szCs w:val="26"/>
              </w:rPr>
              <w:t xml:space="preserve"> -</w:t>
            </w:r>
            <w:r>
              <w:rPr>
                <w:rStyle w:val="documentskn-mlk8parentContainerright-box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span"/>
                <w:color w:val="000000"/>
                <w:sz w:val="26"/>
                <w:szCs w:val="26"/>
              </w:rPr>
              <w:t>India</w:t>
            </w:r>
            <w:r>
              <w:rPr>
                <w:rStyle w:val="documentskn-mlk8parentContainerright-box"/>
                <w:color w:val="000000"/>
                <w:sz w:val="26"/>
                <w:szCs w:val="26"/>
              </w:rPr>
              <w:t xml:space="preserve"> </w:t>
            </w:r>
          </w:p>
          <w:p w14:paraId="3ABDC86E" w14:textId="77777777" w:rsidR="00BC0A48" w:rsidRDefault="004C1BF7">
            <w:pPr>
              <w:pStyle w:val="p"/>
              <w:spacing w:line="300" w:lineRule="atLeast"/>
              <w:ind w:left="300"/>
              <w:rPr>
                <w:rStyle w:val="span"/>
                <w:color w:val="46464E"/>
              </w:rPr>
            </w:pPr>
            <w:r>
              <w:rPr>
                <w:rStyle w:val="Strong1"/>
                <w:b/>
                <w:bCs/>
                <w:color w:val="46464E"/>
              </w:rPr>
              <w:t>CGPA: 7.21.</w:t>
            </w:r>
          </w:p>
          <w:p w14:paraId="1DBEF02A" w14:textId="77777777" w:rsidR="00BC0A48" w:rsidRDefault="004C1BF7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500" w:hanging="210"/>
              <w:rPr>
                <w:rStyle w:val="span"/>
                <w:color w:val="46464E"/>
              </w:rPr>
            </w:pPr>
            <w:r>
              <w:rPr>
                <w:rStyle w:val="Strong1"/>
                <w:b/>
                <w:bCs/>
                <w:color w:val="46464E"/>
              </w:rPr>
              <w:t>Member of NSS Team Union.</w:t>
            </w:r>
          </w:p>
          <w:p w14:paraId="41104AAF" w14:textId="77777777" w:rsidR="00BC0A48" w:rsidRDefault="00BC0A48">
            <w:pPr>
              <w:pStyle w:val="div"/>
              <w:pBdr>
                <w:left w:val="none" w:sz="0" w:space="15" w:color="auto"/>
              </w:pBdr>
              <w:spacing w:line="240" w:lineRule="exact"/>
              <w:ind w:left="300"/>
              <w:rPr>
                <w:rStyle w:val="documentskn-mlk8parentContainerright-box"/>
                <w:color w:val="46464E"/>
              </w:rPr>
            </w:pPr>
          </w:p>
          <w:p w14:paraId="290DE3BB" w14:textId="77777777" w:rsidR="00BC0A48" w:rsidRDefault="004C1BF7">
            <w:pPr>
              <w:pStyle w:val="documentskn-mlk8dispBlock"/>
              <w:spacing w:line="300" w:lineRule="atLeast"/>
              <w:ind w:left="300"/>
              <w:rPr>
                <w:rStyle w:val="documentskn-mlk8parentContainerright-box"/>
                <w:color w:val="000000"/>
                <w:sz w:val="26"/>
                <w:szCs w:val="26"/>
              </w:rPr>
            </w:pPr>
            <w:r>
              <w:rPr>
                <w:rStyle w:val="documentskn-mlk8txtBoldCharacter"/>
                <w:color w:val="000000"/>
                <w:sz w:val="26"/>
                <w:szCs w:val="26"/>
              </w:rPr>
              <w:t>I complete Python Fundamentals for Beginners in Great Learning</w:t>
            </w:r>
            <w:r>
              <w:rPr>
                <w:rStyle w:val="span"/>
                <w:color w:val="000000"/>
                <w:sz w:val="26"/>
                <w:szCs w:val="26"/>
              </w:rPr>
              <w:t>,</w:t>
            </w:r>
            <w:r>
              <w:rPr>
                <w:rStyle w:val="documentskn-mlk8parentContainerright-box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span"/>
                <w:color w:val="000000"/>
                <w:sz w:val="26"/>
                <w:szCs w:val="26"/>
              </w:rPr>
              <w:t>2022</w:t>
            </w:r>
            <w:r>
              <w:rPr>
                <w:rStyle w:val="documentskn-mlk8parentContainerright-box"/>
                <w:color w:val="000000"/>
                <w:sz w:val="26"/>
                <w:szCs w:val="26"/>
              </w:rPr>
              <w:t xml:space="preserve"> </w:t>
            </w:r>
          </w:p>
          <w:p w14:paraId="14E653B4" w14:textId="77777777" w:rsidR="00BC0A48" w:rsidRDefault="004C1BF7">
            <w:pPr>
              <w:pStyle w:val="documentskn-mlk8dispBlock"/>
              <w:spacing w:line="300" w:lineRule="atLeast"/>
              <w:ind w:left="300"/>
              <w:rPr>
                <w:rStyle w:val="documentskn-mlk8parentContainerright-box"/>
                <w:color w:val="000000"/>
                <w:sz w:val="26"/>
                <w:szCs w:val="26"/>
              </w:rPr>
            </w:pPr>
            <w:r>
              <w:rPr>
                <w:rStyle w:val="documentskn-mlk8txtBoldCharacter"/>
                <w:color w:val="000000"/>
                <w:sz w:val="26"/>
                <w:szCs w:val="26"/>
              </w:rPr>
              <w:t>Great Learning</w:t>
            </w:r>
            <w:r>
              <w:rPr>
                <w:rStyle w:val="span"/>
                <w:color w:val="000000"/>
                <w:sz w:val="26"/>
                <w:szCs w:val="26"/>
              </w:rPr>
              <w:t xml:space="preserve"> -</w:t>
            </w:r>
            <w:r>
              <w:rPr>
                <w:rStyle w:val="documentskn-mlk8parentContainerright-box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span"/>
                <w:color w:val="000000"/>
                <w:sz w:val="26"/>
                <w:szCs w:val="26"/>
              </w:rPr>
              <w:t>India</w:t>
            </w:r>
            <w:r>
              <w:rPr>
                <w:rStyle w:val="documentskn-mlk8parentContainerright-box"/>
                <w:color w:val="000000"/>
                <w:sz w:val="26"/>
                <w:szCs w:val="26"/>
              </w:rPr>
              <w:t xml:space="preserve"> </w:t>
            </w:r>
          </w:p>
          <w:p w14:paraId="6325E0E7" w14:textId="77777777" w:rsidR="00BC0A48" w:rsidRDefault="004C1BF7">
            <w:pPr>
              <w:pStyle w:val="divdocumentulli"/>
              <w:numPr>
                <w:ilvl w:val="0"/>
                <w:numId w:val="8"/>
              </w:numPr>
              <w:spacing w:line="300" w:lineRule="atLeast"/>
              <w:ind w:left="500" w:hanging="210"/>
              <w:rPr>
                <w:rStyle w:val="span"/>
                <w:color w:val="46464E"/>
              </w:rPr>
            </w:pPr>
            <w:r>
              <w:rPr>
                <w:rStyle w:val="Strong1"/>
                <w:b/>
                <w:bCs/>
                <w:color w:val="46464E"/>
              </w:rPr>
              <w:t xml:space="preserve">Coursework in [Now </w:t>
            </w:r>
            <w:proofErr w:type="spellStart"/>
            <w:r>
              <w:rPr>
                <w:rStyle w:val="Strong1"/>
                <w:b/>
                <w:bCs/>
                <w:color w:val="46464E"/>
              </w:rPr>
              <w:t>iam</w:t>
            </w:r>
            <w:proofErr w:type="spellEnd"/>
            <w:r>
              <w:rPr>
                <w:rStyle w:val="Strong1"/>
                <w:b/>
                <w:bCs/>
                <w:color w:val="46464E"/>
              </w:rPr>
              <w:t xml:space="preserve"> pursuing PGDIT in Java].</w:t>
            </w:r>
          </w:p>
          <w:p w14:paraId="3F31E6D1" w14:textId="77777777" w:rsidR="00BC0A48" w:rsidRDefault="00BC0A48">
            <w:pPr>
              <w:pStyle w:val="div"/>
              <w:pBdr>
                <w:left w:val="none" w:sz="0" w:space="15" w:color="auto"/>
              </w:pBdr>
              <w:spacing w:line="240" w:lineRule="exact"/>
              <w:ind w:left="300"/>
              <w:rPr>
                <w:rStyle w:val="documentskn-mlk8parentContainerright-box"/>
                <w:color w:val="46464E"/>
              </w:rPr>
            </w:pPr>
          </w:p>
          <w:p w14:paraId="7870C527" w14:textId="77777777" w:rsidR="00BC0A48" w:rsidRDefault="004C1BF7">
            <w:pPr>
              <w:pStyle w:val="documentskn-mlk8dispBlock"/>
              <w:spacing w:line="300" w:lineRule="atLeast"/>
              <w:ind w:left="300"/>
              <w:rPr>
                <w:rStyle w:val="documentskn-mlk8parentContainerright-box"/>
                <w:color w:val="000000"/>
                <w:sz w:val="26"/>
                <w:szCs w:val="26"/>
              </w:rPr>
            </w:pPr>
            <w:r>
              <w:rPr>
                <w:rStyle w:val="documentskn-mlk8txtBoldCharacter"/>
                <w:color w:val="000000"/>
                <w:sz w:val="26"/>
                <w:szCs w:val="26"/>
              </w:rPr>
              <w:t>HSC</w:t>
            </w:r>
            <w:r>
              <w:rPr>
                <w:rStyle w:val="documentbeforecolonspace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span"/>
                <w:color w:val="000000"/>
                <w:sz w:val="26"/>
                <w:szCs w:val="26"/>
              </w:rPr>
              <w:t>: Computer Science,</w:t>
            </w:r>
            <w:r>
              <w:rPr>
                <w:rStyle w:val="documentskn-mlk8parentContainerright-box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span"/>
                <w:color w:val="000000"/>
                <w:sz w:val="26"/>
                <w:szCs w:val="26"/>
              </w:rPr>
              <w:t>2019</w:t>
            </w:r>
            <w:r>
              <w:rPr>
                <w:rStyle w:val="documentskn-mlk8parentContainerright-box"/>
                <w:color w:val="000000"/>
                <w:sz w:val="26"/>
                <w:szCs w:val="26"/>
              </w:rPr>
              <w:t xml:space="preserve"> </w:t>
            </w:r>
          </w:p>
          <w:p w14:paraId="19485238" w14:textId="10C1D41F" w:rsidR="00BC0A48" w:rsidRDefault="004C1BF7">
            <w:pPr>
              <w:pStyle w:val="documentskn-mlk8dispBlock"/>
              <w:spacing w:line="300" w:lineRule="atLeast"/>
              <w:ind w:left="300"/>
              <w:rPr>
                <w:rStyle w:val="documentskn-mlk8parentContainerright-box"/>
                <w:color w:val="000000"/>
                <w:sz w:val="26"/>
                <w:szCs w:val="26"/>
              </w:rPr>
            </w:pPr>
            <w:proofErr w:type="spellStart"/>
            <w:r>
              <w:rPr>
                <w:rStyle w:val="documentskn-mlk8txtBoldCharacter"/>
                <w:color w:val="000000"/>
                <w:sz w:val="26"/>
                <w:szCs w:val="26"/>
              </w:rPr>
              <w:t>Pattukkottai</w:t>
            </w:r>
            <w:proofErr w:type="spellEnd"/>
            <w:r>
              <w:rPr>
                <w:rStyle w:val="documentskn-mlk8txtBoldCharacter"/>
                <w:color w:val="000000"/>
                <w:sz w:val="26"/>
                <w:szCs w:val="26"/>
              </w:rPr>
              <w:t xml:space="preserve"> Alagiri Matriculation Higher Secondary School</w:t>
            </w:r>
            <w:r>
              <w:rPr>
                <w:rStyle w:val="span"/>
                <w:color w:val="000000"/>
                <w:sz w:val="26"/>
                <w:szCs w:val="26"/>
              </w:rPr>
              <w:t xml:space="preserve"> -</w:t>
            </w:r>
            <w:r>
              <w:rPr>
                <w:rStyle w:val="documentskn-mlk8parentContainerright-box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span"/>
                <w:color w:val="000000"/>
                <w:sz w:val="26"/>
                <w:szCs w:val="26"/>
              </w:rPr>
              <w:t>Papanasam</w:t>
            </w:r>
            <w:proofErr w:type="spellEnd"/>
            <w:r>
              <w:rPr>
                <w:rStyle w:val="span"/>
                <w:color w:val="000000"/>
                <w:sz w:val="26"/>
                <w:szCs w:val="26"/>
              </w:rPr>
              <w:t>.</w:t>
            </w:r>
            <w:r>
              <w:rPr>
                <w:rStyle w:val="documentskn-mlk8parentContainerright-box"/>
                <w:color w:val="000000"/>
                <w:sz w:val="26"/>
                <w:szCs w:val="26"/>
              </w:rPr>
              <w:t xml:space="preserve"> </w:t>
            </w:r>
          </w:p>
          <w:p w14:paraId="0686FB4D" w14:textId="77777777" w:rsidR="00BC0A48" w:rsidRDefault="004C1BF7">
            <w:pPr>
              <w:pStyle w:val="divdocumentulli"/>
              <w:numPr>
                <w:ilvl w:val="0"/>
                <w:numId w:val="9"/>
              </w:numPr>
              <w:spacing w:line="300" w:lineRule="atLeast"/>
              <w:ind w:left="500" w:hanging="210"/>
              <w:rPr>
                <w:rStyle w:val="span"/>
                <w:color w:val="46464E"/>
              </w:rPr>
            </w:pPr>
            <w:r>
              <w:rPr>
                <w:rStyle w:val="Strong1"/>
                <w:b/>
                <w:bCs/>
                <w:color w:val="46464E"/>
              </w:rPr>
              <w:t>CGPA:55.83.</w:t>
            </w:r>
          </w:p>
          <w:p w14:paraId="03635AFE" w14:textId="77777777" w:rsidR="00BC0A48" w:rsidRDefault="00BC0A48">
            <w:pPr>
              <w:pStyle w:val="div"/>
              <w:pBdr>
                <w:left w:val="none" w:sz="0" w:space="15" w:color="auto"/>
              </w:pBdr>
              <w:spacing w:line="240" w:lineRule="exact"/>
              <w:ind w:left="300"/>
              <w:rPr>
                <w:rStyle w:val="documentskn-mlk8parentContainerright-box"/>
                <w:color w:val="46464E"/>
              </w:rPr>
            </w:pPr>
          </w:p>
          <w:p w14:paraId="15A68796" w14:textId="77777777" w:rsidR="00BC0A48" w:rsidRDefault="004C1BF7">
            <w:pPr>
              <w:pStyle w:val="documentskn-mlk8dispBlock"/>
              <w:spacing w:line="300" w:lineRule="atLeast"/>
              <w:ind w:left="300"/>
              <w:rPr>
                <w:rStyle w:val="documentskn-mlk8parentContainerright-box"/>
                <w:color w:val="000000"/>
                <w:sz w:val="26"/>
                <w:szCs w:val="26"/>
              </w:rPr>
            </w:pPr>
            <w:r>
              <w:rPr>
                <w:rStyle w:val="documentskn-mlk8txtBoldCharacter"/>
                <w:color w:val="000000"/>
                <w:sz w:val="26"/>
                <w:szCs w:val="26"/>
              </w:rPr>
              <w:t>SSLC</w:t>
            </w:r>
            <w:r>
              <w:rPr>
                <w:rStyle w:val="span"/>
                <w:color w:val="000000"/>
                <w:sz w:val="26"/>
                <w:szCs w:val="26"/>
              </w:rPr>
              <w:t>,</w:t>
            </w:r>
            <w:r>
              <w:rPr>
                <w:rStyle w:val="documentskn-mlk8parentContainerright-box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span"/>
                <w:color w:val="000000"/>
                <w:sz w:val="26"/>
                <w:szCs w:val="26"/>
              </w:rPr>
              <w:t>2017</w:t>
            </w:r>
            <w:r>
              <w:rPr>
                <w:rStyle w:val="documentskn-mlk8parentContainerright-box"/>
                <w:color w:val="000000"/>
                <w:sz w:val="26"/>
                <w:szCs w:val="26"/>
              </w:rPr>
              <w:t xml:space="preserve"> </w:t>
            </w:r>
          </w:p>
          <w:p w14:paraId="30AC39A5" w14:textId="39E5E296" w:rsidR="00BC0A48" w:rsidRDefault="004C1BF7">
            <w:pPr>
              <w:pStyle w:val="documentskn-mlk8dispBlock"/>
              <w:spacing w:line="300" w:lineRule="atLeast"/>
              <w:ind w:left="300"/>
              <w:rPr>
                <w:rStyle w:val="documentskn-mlk8parentContainerright-box"/>
                <w:color w:val="000000"/>
                <w:sz w:val="26"/>
                <w:szCs w:val="26"/>
              </w:rPr>
            </w:pPr>
            <w:proofErr w:type="spellStart"/>
            <w:r>
              <w:rPr>
                <w:rStyle w:val="documentskn-mlk8txtBoldCharacter"/>
                <w:color w:val="000000"/>
                <w:sz w:val="26"/>
                <w:szCs w:val="26"/>
              </w:rPr>
              <w:t>Pattukkottai</w:t>
            </w:r>
            <w:proofErr w:type="spellEnd"/>
            <w:r>
              <w:rPr>
                <w:rStyle w:val="documentskn-mlk8txtBoldCharacter"/>
                <w:color w:val="000000"/>
                <w:sz w:val="26"/>
                <w:szCs w:val="26"/>
              </w:rPr>
              <w:t xml:space="preserve"> Alagiri Matriculation Higher Secondary School</w:t>
            </w:r>
            <w:r>
              <w:rPr>
                <w:rStyle w:val="span"/>
                <w:color w:val="000000"/>
                <w:sz w:val="26"/>
                <w:szCs w:val="26"/>
              </w:rPr>
              <w:t xml:space="preserve"> -</w:t>
            </w:r>
            <w:r>
              <w:rPr>
                <w:rStyle w:val="documentskn-mlk8parentContainerright-box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span"/>
                <w:color w:val="000000"/>
                <w:sz w:val="26"/>
                <w:szCs w:val="26"/>
              </w:rPr>
              <w:t>Papanasam</w:t>
            </w:r>
            <w:proofErr w:type="spellEnd"/>
            <w:r>
              <w:rPr>
                <w:rStyle w:val="span"/>
                <w:color w:val="000000"/>
                <w:sz w:val="26"/>
                <w:szCs w:val="26"/>
              </w:rPr>
              <w:t>.</w:t>
            </w:r>
            <w:r>
              <w:rPr>
                <w:rStyle w:val="documentskn-mlk8parentContainerright-box"/>
                <w:color w:val="000000"/>
                <w:sz w:val="26"/>
                <w:szCs w:val="26"/>
              </w:rPr>
              <w:t xml:space="preserve"> </w:t>
            </w:r>
          </w:p>
          <w:p w14:paraId="5A2C329A" w14:textId="77777777" w:rsidR="00BC0A48" w:rsidRDefault="004C1BF7">
            <w:pPr>
              <w:pStyle w:val="p"/>
              <w:spacing w:line="300" w:lineRule="atLeast"/>
              <w:ind w:left="300"/>
              <w:rPr>
                <w:rStyle w:val="span"/>
                <w:color w:val="46464E"/>
              </w:rPr>
            </w:pPr>
            <w:r>
              <w:rPr>
                <w:rStyle w:val="Strong1"/>
                <w:b/>
                <w:bCs/>
                <w:color w:val="46464E"/>
              </w:rPr>
              <w:t>CGPA: 81.60.</w:t>
            </w:r>
          </w:p>
          <w:p w14:paraId="6C9E189B" w14:textId="77777777" w:rsidR="00BC0A48" w:rsidRDefault="004C1BF7">
            <w:pPr>
              <w:pStyle w:val="documentexpreducsspc"/>
              <w:rPr>
                <w:rStyle w:val="documentskn-mlk8parentContainerright-box"/>
                <w:color w:val="46464E"/>
              </w:rPr>
            </w:pPr>
            <w:r>
              <w:rPr>
                <w:rStyle w:val="documentskn-mlk8parentContainerright-box"/>
                <w:color w:val="46464E"/>
              </w:rPr>
              <w:t> </w:t>
            </w:r>
          </w:p>
          <w:p w14:paraId="0822EA46" w14:textId="77777777" w:rsidR="00BC0A48" w:rsidRDefault="004C1BF7">
            <w:pPr>
              <w:pStyle w:val="documentskn-mlk8sectiontitle"/>
              <w:pBdr>
                <w:bottom w:val="none" w:sz="0" w:space="5" w:color="auto"/>
              </w:pBdr>
              <w:rPr>
                <w:rStyle w:val="documentskn-mlk8parentContainerright-box"/>
              </w:rPr>
            </w:pPr>
            <w:r>
              <w:rPr>
                <w:rStyle w:val="documentskn-mlk8parentContainerright-box"/>
              </w:rPr>
              <w:t>Experience</w:t>
            </w:r>
          </w:p>
          <w:p w14:paraId="3E822B90" w14:textId="58949EF0" w:rsidR="00BC0A48" w:rsidRDefault="004C1BF7">
            <w:pPr>
              <w:pStyle w:val="documentskn-mlk8dispBlock"/>
              <w:pBdr>
                <w:left w:val="none" w:sz="0" w:space="15" w:color="auto"/>
              </w:pBdr>
              <w:spacing w:line="300" w:lineRule="atLeast"/>
              <w:ind w:left="300"/>
              <w:rPr>
                <w:rStyle w:val="documentskn-mlk8parentContainerright-box"/>
                <w:color w:val="000000"/>
                <w:sz w:val="26"/>
                <w:szCs w:val="26"/>
              </w:rPr>
            </w:pPr>
            <w:r>
              <w:rPr>
                <w:rStyle w:val="documentskn-mlk8txtBoldCharacter"/>
                <w:color w:val="000000"/>
                <w:sz w:val="26"/>
                <w:szCs w:val="26"/>
              </w:rPr>
              <w:t>I went to internship from DLK Technology Group,</w:t>
            </w:r>
            <w:r>
              <w:rPr>
                <w:rStyle w:val="documentskn-mlk8parentContainerright-box"/>
                <w:color w:val="000000"/>
                <w:sz w:val="26"/>
                <w:szCs w:val="26"/>
              </w:rPr>
              <w:t xml:space="preserve"> 01/</w:t>
            </w:r>
            <w:r>
              <w:rPr>
                <w:rStyle w:val="span"/>
                <w:color w:val="000000"/>
                <w:sz w:val="26"/>
                <w:szCs w:val="26"/>
              </w:rPr>
              <w:t>08/2022 – 10/08/2022</w:t>
            </w:r>
          </w:p>
          <w:p w14:paraId="22CE0CA1" w14:textId="77777777" w:rsidR="00BC0A48" w:rsidRDefault="004C1BF7">
            <w:pPr>
              <w:pStyle w:val="documentskn-mlk8dispBlock"/>
              <w:spacing w:line="300" w:lineRule="atLeast"/>
              <w:ind w:left="300"/>
              <w:rPr>
                <w:rStyle w:val="documentskn-mlk8parentContainerright-box"/>
                <w:color w:val="000000"/>
                <w:sz w:val="26"/>
                <w:szCs w:val="26"/>
              </w:rPr>
            </w:pPr>
            <w:r>
              <w:rPr>
                <w:rStyle w:val="documentskn-mlk8txtBoldCharacter"/>
                <w:color w:val="000000"/>
                <w:sz w:val="26"/>
                <w:szCs w:val="26"/>
              </w:rPr>
              <w:t>Student</w:t>
            </w:r>
            <w:r>
              <w:rPr>
                <w:rStyle w:val="span"/>
                <w:color w:val="000000"/>
                <w:sz w:val="26"/>
                <w:szCs w:val="26"/>
              </w:rPr>
              <w:t xml:space="preserve"> -</w:t>
            </w:r>
            <w:r>
              <w:rPr>
                <w:rStyle w:val="documentskn-mlk8parentContainerright-box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span"/>
                <w:color w:val="000000"/>
                <w:sz w:val="26"/>
                <w:szCs w:val="26"/>
              </w:rPr>
              <w:t>Chennai, India</w:t>
            </w:r>
            <w:r>
              <w:rPr>
                <w:rStyle w:val="documentskn-mlk8parentContainerright-box"/>
                <w:color w:val="000000"/>
                <w:sz w:val="26"/>
                <w:szCs w:val="26"/>
              </w:rPr>
              <w:t xml:space="preserve"> </w:t>
            </w:r>
          </w:p>
          <w:p w14:paraId="55C743BE" w14:textId="3EE312AE" w:rsidR="00BC0A48" w:rsidRDefault="004C1BF7">
            <w:pPr>
              <w:pStyle w:val="divdocumentulli"/>
              <w:numPr>
                <w:ilvl w:val="0"/>
                <w:numId w:val="10"/>
              </w:numPr>
              <w:spacing w:line="300" w:lineRule="atLeast"/>
              <w:ind w:left="500" w:hanging="210"/>
              <w:rPr>
                <w:rStyle w:val="span"/>
                <w:color w:val="46464E"/>
              </w:rPr>
            </w:pPr>
            <w:r>
              <w:rPr>
                <w:rStyle w:val="span"/>
                <w:color w:val="46464E"/>
              </w:rPr>
              <w:lastRenderedPageBreak/>
              <w:t>Developed ongoing program using good team communication and collaboration.</w:t>
            </w:r>
          </w:p>
          <w:p w14:paraId="587EC642" w14:textId="77777777" w:rsidR="00BC0A48" w:rsidRDefault="004C1BF7">
            <w:pPr>
              <w:pStyle w:val="documentexpreducsspc"/>
              <w:rPr>
                <w:rStyle w:val="documentskn-mlk8parentContainerright-box"/>
                <w:color w:val="46464E"/>
              </w:rPr>
            </w:pPr>
            <w:r>
              <w:rPr>
                <w:rStyle w:val="documentskn-mlk8parentContainerright-box"/>
                <w:color w:val="46464E"/>
              </w:rPr>
              <w:t> </w:t>
            </w:r>
          </w:p>
          <w:p w14:paraId="1288C3F2" w14:textId="77777777" w:rsidR="00BC0A48" w:rsidRDefault="004C1BF7">
            <w:pPr>
              <w:pStyle w:val="documentskn-mlk8sectiontitle"/>
              <w:pBdr>
                <w:bottom w:val="none" w:sz="0" w:space="5" w:color="auto"/>
              </w:pBdr>
              <w:rPr>
                <w:rStyle w:val="documentskn-mlk8parentContainerright-box"/>
              </w:rPr>
            </w:pPr>
            <w:r>
              <w:rPr>
                <w:rStyle w:val="documentskn-mlk8parentContainerright-box"/>
              </w:rPr>
              <w:t>Certifications</w:t>
            </w:r>
          </w:p>
          <w:p w14:paraId="23D1D8F5" w14:textId="77777777" w:rsidR="00BC0A48" w:rsidRDefault="004C1BF7">
            <w:pPr>
              <w:pStyle w:val="divdocumentulli"/>
              <w:numPr>
                <w:ilvl w:val="0"/>
                <w:numId w:val="11"/>
              </w:numPr>
              <w:pBdr>
                <w:left w:val="none" w:sz="0" w:space="15" w:color="auto"/>
              </w:pBdr>
              <w:spacing w:line="300" w:lineRule="atLeast"/>
              <w:ind w:left="500" w:hanging="210"/>
              <w:rPr>
                <w:rStyle w:val="documentskn-mlk8parentContainerright-box"/>
                <w:color w:val="46464E"/>
              </w:rPr>
            </w:pPr>
            <w:r>
              <w:rPr>
                <w:rStyle w:val="documentskn-mlk8parentContainerright-box"/>
                <w:color w:val="46464E"/>
              </w:rPr>
              <w:t>I complete Python Fundamentals for Beginners in Great Learning.</w:t>
            </w:r>
          </w:p>
          <w:p w14:paraId="447CF1C4" w14:textId="77777777" w:rsidR="00BC0A48" w:rsidRDefault="004C1BF7">
            <w:pPr>
              <w:pStyle w:val="divdocumentulli"/>
              <w:numPr>
                <w:ilvl w:val="0"/>
                <w:numId w:val="11"/>
              </w:numPr>
              <w:spacing w:after="500" w:line="300" w:lineRule="atLeast"/>
              <w:ind w:left="500" w:hanging="210"/>
              <w:rPr>
                <w:rStyle w:val="documentskn-mlk8parentContainerright-box"/>
                <w:color w:val="46464E"/>
              </w:rPr>
            </w:pPr>
            <w:r>
              <w:rPr>
                <w:rStyle w:val="documentskn-mlk8parentContainerright-box"/>
                <w:color w:val="46464E"/>
              </w:rPr>
              <w:t>I got Internship Certificate from DLK Technology.</w:t>
            </w:r>
          </w:p>
          <w:p w14:paraId="0853BFFA" w14:textId="77777777" w:rsidR="00BC0A48" w:rsidRDefault="004C1BF7">
            <w:pPr>
              <w:pStyle w:val="documentskn-mlk8sectiontitle"/>
              <w:pBdr>
                <w:bottom w:val="none" w:sz="0" w:space="5" w:color="auto"/>
              </w:pBdr>
              <w:rPr>
                <w:rStyle w:val="documentskn-mlk8parentContainerright-box"/>
              </w:rPr>
            </w:pPr>
            <w:r>
              <w:rPr>
                <w:rStyle w:val="documentskn-mlk8parentContainerright-box"/>
              </w:rPr>
              <w:t>Accomplishments And Achievements</w:t>
            </w:r>
          </w:p>
          <w:p w14:paraId="0FF89026" w14:textId="77777777" w:rsidR="00BC0A48" w:rsidRDefault="004C1BF7">
            <w:pPr>
              <w:pStyle w:val="divdocumentulli"/>
              <w:numPr>
                <w:ilvl w:val="0"/>
                <w:numId w:val="12"/>
              </w:numPr>
              <w:pBdr>
                <w:left w:val="none" w:sz="0" w:space="15" w:color="auto"/>
              </w:pBdr>
              <w:spacing w:line="300" w:lineRule="atLeast"/>
              <w:ind w:left="500" w:hanging="210"/>
              <w:rPr>
                <w:rStyle w:val="documentskn-mlk8parentContainerright-box"/>
                <w:color w:val="46464E"/>
              </w:rPr>
            </w:pPr>
            <w:r>
              <w:rPr>
                <w:rStyle w:val="documentskn-mlk8parentContainerright-box"/>
                <w:color w:val="46464E"/>
              </w:rPr>
              <w:t>Won some competitions at School levels.</w:t>
            </w:r>
          </w:p>
          <w:p w14:paraId="4DBEA95E" w14:textId="77777777" w:rsidR="00BC0A48" w:rsidRDefault="004C1BF7">
            <w:pPr>
              <w:pStyle w:val="divdocumentulli"/>
              <w:numPr>
                <w:ilvl w:val="0"/>
                <w:numId w:val="12"/>
              </w:numPr>
              <w:spacing w:line="300" w:lineRule="atLeast"/>
              <w:ind w:left="500" w:hanging="210"/>
              <w:rPr>
                <w:rStyle w:val="documentskn-mlk8parentContainerright-box"/>
                <w:color w:val="46464E"/>
              </w:rPr>
            </w:pPr>
            <w:r>
              <w:rPr>
                <w:rStyle w:val="documentskn-mlk8parentContainerright-box"/>
                <w:color w:val="46464E"/>
              </w:rPr>
              <w:t>Selected as School people Leader During 10th Standard.</w:t>
            </w:r>
          </w:p>
          <w:p w14:paraId="26745165" w14:textId="77777777" w:rsidR="00BC0A48" w:rsidRDefault="004C1BF7">
            <w:pPr>
              <w:pStyle w:val="divdocumentulli"/>
              <w:numPr>
                <w:ilvl w:val="0"/>
                <w:numId w:val="12"/>
              </w:numPr>
              <w:spacing w:line="300" w:lineRule="atLeast"/>
              <w:ind w:left="500" w:hanging="210"/>
              <w:rPr>
                <w:rStyle w:val="documentskn-mlk8parentContainerright-box"/>
                <w:color w:val="46464E"/>
              </w:rPr>
            </w:pPr>
            <w:r>
              <w:rPr>
                <w:rStyle w:val="Strong1"/>
                <w:b/>
                <w:bCs/>
                <w:color w:val="46464E"/>
              </w:rPr>
              <w:t xml:space="preserve">Now </w:t>
            </w:r>
            <w:proofErr w:type="spellStart"/>
            <w:r>
              <w:rPr>
                <w:rStyle w:val="Strong1"/>
                <w:b/>
                <w:bCs/>
                <w:color w:val="46464E"/>
              </w:rPr>
              <w:t>i</w:t>
            </w:r>
            <w:proofErr w:type="spellEnd"/>
            <w:r>
              <w:rPr>
                <w:rStyle w:val="Strong1"/>
                <w:b/>
                <w:bCs/>
                <w:color w:val="46464E"/>
              </w:rPr>
              <w:t xml:space="preserve"> </w:t>
            </w:r>
            <w:proofErr w:type="spellStart"/>
            <w:r>
              <w:rPr>
                <w:rStyle w:val="Strong1"/>
                <w:b/>
                <w:bCs/>
                <w:color w:val="46464E"/>
              </w:rPr>
              <w:t>purusing</w:t>
            </w:r>
            <w:proofErr w:type="spellEnd"/>
            <w:r>
              <w:rPr>
                <w:rStyle w:val="Strong1"/>
                <w:b/>
                <w:bCs/>
                <w:color w:val="46464E"/>
              </w:rPr>
              <w:t xml:space="preserve"> PGDIT Course in Java.</w:t>
            </w:r>
          </w:p>
          <w:p w14:paraId="576345CA" w14:textId="77777777" w:rsidR="00BC0A48" w:rsidRDefault="004C1BF7">
            <w:pPr>
              <w:pStyle w:val="divdocumentulli"/>
              <w:numPr>
                <w:ilvl w:val="0"/>
                <w:numId w:val="12"/>
              </w:numPr>
              <w:spacing w:line="300" w:lineRule="atLeast"/>
              <w:ind w:left="500" w:hanging="210"/>
              <w:rPr>
                <w:rStyle w:val="documentskn-mlk8parentContainerright-box"/>
                <w:color w:val="46464E"/>
              </w:rPr>
            </w:pPr>
            <w:r>
              <w:rPr>
                <w:rStyle w:val="Strong1"/>
                <w:b/>
                <w:bCs/>
                <w:color w:val="46464E"/>
              </w:rPr>
              <w:t xml:space="preserve">PROJECT </w:t>
            </w:r>
            <w:proofErr w:type="gramStart"/>
            <w:r>
              <w:rPr>
                <w:rStyle w:val="Strong1"/>
                <w:b/>
                <w:bCs/>
                <w:color w:val="46464E"/>
              </w:rPr>
              <w:t>WORK</w:t>
            </w:r>
            <w:r>
              <w:rPr>
                <w:rStyle w:val="documentskn-mlk8parentContainerright-box"/>
                <w:color w:val="46464E"/>
              </w:rPr>
              <w:t xml:space="preserve"> </w:t>
            </w:r>
            <w:r>
              <w:rPr>
                <w:rStyle w:val="Strong1"/>
                <w:b/>
                <w:bCs/>
                <w:i/>
                <w:iCs/>
                <w:color w:val="46464E"/>
              </w:rPr>
              <w:t>:</w:t>
            </w:r>
            <w:proofErr w:type="gramEnd"/>
            <w:r>
              <w:rPr>
                <w:rStyle w:val="Strong1"/>
                <w:b/>
                <w:bCs/>
                <w:i/>
                <w:iCs/>
                <w:color w:val="46464E"/>
              </w:rPr>
              <w:t>“Detecting Fake Image On Social Media”.</w:t>
            </w:r>
          </w:p>
          <w:p w14:paraId="167935C5" w14:textId="77777777" w:rsidR="00BC0A48" w:rsidRDefault="004C1BF7">
            <w:pPr>
              <w:pStyle w:val="divdocumentulli"/>
              <w:numPr>
                <w:ilvl w:val="0"/>
                <w:numId w:val="12"/>
              </w:numPr>
              <w:spacing w:after="500" w:line="300" w:lineRule="atLeast"/>
              <w:ind w:left="500" w:hanging="210"/>
              <w:rPr>
                <w:rStyle w:val="documentskn-mlk8parentContainerright-box"/>
                <w:color w:val="46464E"/>
              </w:rPr>
            </w:pPr>
            <w:r>
              <w:rPr>
                <w:rStyle w:val="documentskn-mlk8parentContainerright-box"/>
                <w:color w:val="46464E"/>
              </w:rPr>
              <w:t>As a constituent in the project.</w:t>
            </w:r>
          </w:p>
          <w:p w14:paraId="431082CF" w14:textId="77777777" w:rsidR="00BC0A48" w:rsidRDefault="004C1BF7">
            <w:pPr>
              <w:pStyle w:val="documentskn-mlk8sectiontitle"/>
              <w:pBdr>
                <w:bottom w:val="none" w:sz="0" w:space="5" w:color="auto"/>
              </w:pBdr>
              <w:rPr>
                <w:rStyle w:val="documentskn-mlk8parentContainerright-box"/>
              </w:rPr>
            </w:pPr>
            <w:r>
              <w:rPr>
                <w:rStyle w:val="documentskn-mlk8parentContainerright-box"/>
              </w:rPr>
              <w:t>DECLARATION</w:t>
            </w:r>
          </w:p>
          <w:p w14:paraId="62A3E81B" w14:textId="77777777" w:rsidR="004C1BF7" w:rsidRDefault="004C1BF7" w:rsidP="004C1BF7">
            <w:pPr>
              <w:pStyle w:val="divdocumentulli"/>
              <w:numPr>
                <w:ilvl w:val="0"/>
                <w:numId w:val="13"/>
              </w:numPr>
              <w:pBdr>
                <w:left w:val="none" w:sz="0" w:space="15" w:color="auto"/>
              </w:pBdr>
              <w:spacing w:line="300" w:lineRule="atLeast"/>
              <w:ind w:left="500" w:hanging="210"/>
              <w:rPr>
                <w:rStyle w:val="documentskn-mlk8parentContainerright-box"/>
                <w:color w:val="46464E"/>
              </w:rPr>
            </w:pPr>
            <w:r>
              <w:rPr>
                <w:rStyle w:val="documentskn-mlk8parentContainerright-box"/>
                <w:color w:val="46464E"/>
              </w:rPr>
              <w:t>I do hereby declare that all the details mentioned above are accurate to the best of my familiarity and confidence.</w:t>
            </w:r>
          </w:p>
          <w:p w14:paraId="7EC40502" w14:textId="01E38C97" w:rsidR="004C1BF7" w:rsidRPr="004C1BF7" w:rsidRDefault="004C1BF7" w:rsidP="004C1BF7">
            <w:pPr>
              <w:pStyle w:val="divdocumentulli"/>
              <w:pBdr>
                <w:left w:val="none" w:sz="0" w:space="15" w:color="auto"/>
              </w:pBdr>
              <w:spacing w:line="300" w:lineRule="atLeast"/>
              <w:ind w:left="500"/>
              <w:rPr>
                <w:rStyle w:val="Strong1"/>
                <w:color w:val="46464E"/>
              </w:rPr>
            </w:pPr>
            <w:r>
              <w:rPr>
                <w:rStyle w:val="Strong1"/>
                <w:b/>
                <w:bCs/>
                <w:color w:val="46464E"/>
              </w:rPr>
              <w:t xml:space="preserve">                                                                                                              </w:t>
            </w:r>
          </w:p>
          <w:p w14:paraId="5341E3B8" w14:textId="6BB7D69B" w:rsidR="00BC0A48" w:rsidRDefault="004C1BF7" w:rsidP="004C1BF7">
            <w:pPr>
              <w:pStyle w:val="divdocumentulli"/>
              <w:pBdr>
                <w:left w:val="none" w:sz="0" w:space="15" w:color="auto"/>
              </w:pBdr>
              <w:spacing w:line="300" w:lineRule="atLeast"/>
              <w:ind w:left="500"/>
              <w:rPr>
                <w:rStyle w:val="documentskn-mlk8parentContainerright-box"/>
                <w:color w:val="46464E"/>
              </w:rPr>
            </w:pPr>
            <w:r>
              <w:rPr>
                <w:rStyle w:val="Strong1"/>
                <w:b/>
                <w:bCs/>
                <w:color w:val="46464E"/>
              </w:rPr>
              <w:t xml:space="preserve">                                                                        JEEVA.M</w:t>
            </w:r>
          </w:p>
        </w:tc>
        <w:tc>
          <w:tcPr>
            <w:tcW w:w="600" w:type="dxa"/>
            <w:tcMar>
              <w:top w:w="600" w:type="dxa"/>
              <w:left w:w="0" w:type="dxa"/>
              <w:bottom w:w="500" w:type="dxa"/>
              <w:right w:w="0" w:type="dxa"/>
            </w:tcMar>
            <w:vAlign w:val="bottom"/>
            <w:hideMark/>
          </w:tcPr>
          <w:p w14:paraId="21C9DDB1" w14:textId="77777777" w:rsidR="00BC0A48" w:rsidRDefault="00BC0A48">
            <w:pPr>
              <w:pStyle w:val="documentsidecellParagraph"/>
              <w:pBdr>
                <w:top w:val="none" w:sz="0" w:space="0" w:color="auto"/>
                <w:bottom w:val="none" w:sz="0" w:space="0" w:color="auto"/>
              </w:pBdr>
              <w:spacing w:line="300" w:lineRule="atLeast"/>
              <w:rPr>
                <w:rStyle w:val="documentsidecell"/>
                <w:color w:val="46464E"/>
              </w:rPr>
            </w:pPr>
          </w:p>
        </w:tc>
      </w:tr>
    </w:tbl>
    <w:p w14:paraId="3F006D06" w14:textId="77777777" w:rsidR="00BC0A48" w:rsidRDefault="004C1BF7">
      <w:pPr>
        <w:spacing w:line="20" w:lineRule="auto"/>
        <w:rPr>
          <w:color w:val="46464E"/>
        </w:rPr>
      </w:pPr>
      <w:r>
        <w:rPr>
          <w:color w:val="FFFFFF"/>
          <w:sz w:val="2"/>
        </w:rPr>
        <w:t>.</w:t>
      </w:r>
    </w:p>
    <w:sectPr w:rsidR="00BC0A48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 Light">
    <w:charset w:val="00"/>
    <w:family w:val="auto"/>
    <w:pitch w:val="variable"/>
    <w:sig w:usb0="2000020F" w:usb1="00000000" w:usb2="00000000" w:usb3="00000000" w:csb0="00000197" w:csb1="00000000"/>
    <w:embedRegular r:id="rId1" w:fontKey="{07EA6A7A-28D0-4991-A531-AB8FFBB89A2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5FADB80">
      <w:start w:val="1"/>
      <w:numFmt w:val="bullet"/>
      <w:lvlText w:val=""/>
      <w:lvlJc w:val="left"/>
      <w:pPr>
        <w:ind w:left="501" w:hanging="360"/>
      </w:pPr>
      <w:rPr>
        <w:rFonts w:ascii="Symbol" w:hAnsi="Symbol"/>
      </w:rPr>
    </w:lvl>
    <w:lvl w:ilvl="1" w:tplc="6AB0689E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/>
      </w:rPr>
    </w:lvl>
    <w:lvl w:ilvl="2" w:tplc="116CB15A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/>
      </w:rPr>
    </w:lvl>
    <w:lvl w:ilvl="3" w:tplc="5C408C54">
      <w:start w:val="1"/>
      <w:numFmt w:val="bullet"/>
      <w:lvlText w:val=""/>
      <w:lvlJc w:val="left"/>
      <w:pPr>
        <w:tabs>
          <w:tab w:val="num" w:pos="2661"/>
        </w:tabs>
        <w:ind w:left="2661" w:hanging="360"/>
      </w:pPr>
      <w:rPr>
        <w:rFonts w:ascii="Symbol" w:hAnsi="Symbol"/>
      </w:rPr>
    </w:lvl>
    <w:lvl w:ilvl="4" w:tplc="DDC09ADE">
      <w:start w:val="1"/>
      <w:numFmt w:val="bullet"/>
      <w:lvlText w:val="o"/>
      <w:lvlJc w:val="left"/>
      <w:pPr>
        <w:tabs>
          <w:tab w:val="num" w:pos="3381"/>
        </w:tabs>
        <w:ind w:left="3381" w:hanging="360"/>
      </w:pPr>
      <w:rPr>
        <w:rFonts w:ascii="Courier New" w:hAnsi="Courier New"/>
      </w:rPr>
    </w:lvl>
    <w:lvl w:ilvl="5" w:tplc="D124F34A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/>
      </w:rPr>
    </w:lvl>
    <w:lvl w:ilvl="6" w:tplc="26C812FE">
      <w:start w:val="1"/>
      <w:numFmt w:val="bullet"/>
      <w:lvlText w:val=""/>
      <w:lvlJc w:val="left"/>
      <w:pPr>
        <w:tabs>
          <w:tab w:val="num" w:pos="4821"/>
        </w:tabs>
        <w:ind w:left="4821" w:hanging="360"/>
      </w:pPr>
      <w:rPr>
        <w:rFonts w:ascii="Symbol" w:hAnsi="Symbol"/>
      </w:rPr>
    </w:lvl>
    <w:lvl w:ilvl="7" w:tplc="DCB80D5C">
      <w:start w:val="1"/>
      <w:numFmt w:val="bullet"/>
      <w:lvlText w:val="o"/>
      <w:lvlJc w:val="left"/>
      <w:pPr>
        <w:tabs>
          <w:tab w:val="num" w:pos="5541"/>
        </w:tabs>
        <w:ind w:left="5541" w:hanging="360"/>
      </w:pPr>
      <w:rPr>
        <w:rFonts w:ascii="Courier New" w:hAnsi="Courier New"/>
      </w:rPr>
    </w:lvl>
    <w:lvl w:ilvl="8" w:tplc="C60C3ADE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C7457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76C1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78C3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F85B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3264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88C4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982E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0A9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BE16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30CFA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ECE7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1852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6206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E8F7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4A31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689E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4A83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0C70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A5A85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8663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E21F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4AF1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C82F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72FD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8A3C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9E34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9A21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D9CF7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A223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F760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309F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089C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FCA9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A089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6E78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9AA1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9B8C0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2E0B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088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C68F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7C57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AAEE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98D4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848A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14DF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BE6BF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2685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94AE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28A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76AD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A037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1C46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667A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56E3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74A6A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AEE6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C0A9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B29B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A812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3253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E609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34AE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FE33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64A0AD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66BD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5800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48EEB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D83C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F21C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5A84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8C99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628D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E312A8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C496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A4C8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E816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3493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C8B5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9C84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AEB8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6AD3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5C743B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5213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E84B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B0A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C86C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5AC8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040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C83B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561E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01E4F1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FBA24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C88D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D476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3CC3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7ECC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7602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847E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2A7F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163AED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D4A5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9A06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756EC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96F4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74E3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7AC7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2402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6A3A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12101948">
    <w:abstractNumId w:val="0"/>
  </w:num>
  <w:num w:numId="2" w16cid:durableId="1198085293">
    <w:abstractNumId w:val="1"/>
  </w:num>
  <w:num w:numId="3" w16cid:durableId="1829202413">
    <w:abstractNumId w:val="2"/>
  </w:num>
  <w:num w:numId="4" w16cid:durableId="283774385">
    <w:abstractNumId w:val="3"/>
  </w:num>
  <w:num w:numId="5" w16cid:durableId="1504735166">
    <w:abstractNumId w:val="4"/>
  </w:num>
  <w:num w:numId="6" w16cid:durableId="1168985533">
    <w:abstractNumId w:val="5"/>
  </w:num>
  <w:num w:numId="7" w16cid:durableId="1941062844">
    <w:abstractNumId w:val="6"/>
  </w:num>
  <w:num w:numId="8" w16cid:durableId="887954723">
    <w:abstractNumId w:val="7"/>
  </w:num>
  <w:num w:numId="9" w16cid:durableId="63527928">
    <w:abstractNumId w:val="8"/>
  </w:num>
  <w:num w:numId="10" w16cid:durableId="2042245326">
    <w:abstractNumId w:val="9"/>
  </w:num>
  <w:num w:numId="11" w16cid:durableId="774636517">
    <w:abstractNumId w:val="10"/>
  </w:num>
  <w:num w:numId="12" w16cid:durableId="445657572">
    <w:abstractNumId w:val="11"/>
  </w:num>
  <w:num w:numId="13" w16cid:durableId="11545620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A48"/>
    <w:rsid w:val="004C1BF7"/>
    <w:rsid w:val="00514A99"/>
    <w:rsid w:val="00BB1B29"/>
    <w:rsid w:val="00BC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F92764"/>
  <w15:docId w15:val="{7C22843E-8912-475F-B3BF-8A5F7131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mlk8fontsize">
    <w:name w:val="document_skn-mlk8_fontsize"/>
    <w:basedOn w:val="Normal"/>
  </w:style>
  <w:style w:type="character" w:customStyle="1" w:styleId="documentskn-mlk8topsectionsection">
    <w:name w:val="document_skn-mlk8_topsection_section"/>
    <w:basedOn w:val="DefaultParagraphFont"/>
    <w:rPr>
      <w:shd w:val="clear" w:color="auto" w:fill="2A5978"/>
    </w:rPr>
  </w:style>
  <w:style w:type="paragraph" w:customStyle="1" w:styleId="documentskn-mlk8paragraphPARAGRAPHNAME">
    <w:name w:val="document_skn-mlk8_paragraph_PARAGRAPH_NAME"/>
    <w:basedOn w:val="Normal"/>
    <w:pPr>
      <w:pBdr>
        <w:left w:val="none" w:sz="0" w:space="31" w:color="auto"/>
      </w:pBdr>
    </w:pPr>
  </w:style>
  <w:style w:type="paragraph" w:customStyle="1" w:styleId="documentskn-mlk8name">
    <w:name w:val="document_skn-mlk8_name"/>
    <w:basedOn w:val="Normal"/>
    <w:pPr>
      <w:pBdr>
        <w:bottom w:val="none" w:sz="0" w:space="12" w:color="auto"/>
        <w:right w:val="none" w:sz="0" w:space="18" w:color="auto"/>
      </w:pBdr>
      <w:spacing w:line="1140" w:lineRule="atLeast"/>
    </w:pPr>
    <w:rPr>
      <w:rFonts w:ascii="Oswald Light" w:eastAsia="Oswald Light" w:hAnsi="Oswald Light" w:cs="Oswald Light"/>
      <w:caps/>
      <w:color w:val="EEF0F1"/>
      <w:sz w:val="86"/>
      <w:szCs w:val="8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kn-mlk8topsectionemptycell">
    <w:name w:val="document_skn-mlk8_topsection_emptycell"/>
    <w:basedOn w:val="DefaultParagraphFont"/>
    <w:rPr>
      <w:shd w:val="clear" w:color="auto" w:fill="2A5978"/>
    </w:rPr>
  </w:style>
  <w:style w:type="paragraph" w:customStyle="1" w:styleId="documentskn-mlk8topsectionemptycellParagraph">
    <w:name w:val="document_skn-mlk8_topsection_emptycell Paragraph"/>
    <w:basedOn w:val="Normal"/>
    <w:pPr>
      <w:shd w:val="clear" w:color="auto" w:fill="2A5978"/>
    </w:pPr>
    <w:rPr>
      <w:shd w:val="clear" w:color="auto" w:fill="2A5978"/>
    </w:rPr>
  </w:style>
  <w:style w:type="table" w:customStyle="1" w:styleId="documentskn-mlk8topsection">
    <w:name w:val="document_skn-mlk8_topsection"/>
    <w:basedOn w:val="TableNormal"/>
    <w:tblPr/>
  </w:style>
  <w:style w:type="character" w:customStyle="1" w:styleId="documentsidecell">
    <w:name w:val="document_sidecell"/>
    <w:basedOn w:val="DefaultParagraphFont"/>
  </w:style>
  <w:style w:type="character" w:customStyle="1" w:styleId="documentskn-mlk8parentContainerleft-box">
    <w:name w:val="document_skn-mlk8_parentContainer_left-box"/>
    <w:basedOn w:val="DefaultParagraphFont"/>
    <w:rPr>
      <w:shd w:val="clear" w:color="auto" w:fill="2A5978"/>
    </w:rPr>
  </w:style>
  <w:style w:type="paragraph" w:customStyle="1" w:styleId="documentskn-mlk8sectionsectionpict">
    <w:name w:val="document_skn-mlk8_section_section_pict"/>
    <w:basedOn w:val="Normal"/>
  </w:style>
  <w:style w:type="paragraph" w:customStyle="1" w:styleId="documentskn-mlk8paragraph">
    <w:name w:val="document_skn-mlk8_paragraph"/>
    <w:basedOn w:val="Normal"/>
    <w:pPr>
      <w:pBdr>
        <w:left w:val="none" w:sz="0" w:space="15" w:color="auto"/>
      </w:pBdr>
    </w:pPr>
  </w:style>
  <w:style w:type="paragraph" w:customStyle="1" w:styleId="div">
    <w:name w:val="div"/>
    <w:basedOn w:val="Normal"/>
  </w:style>
  <w:style w:type="paragraph" w:customStyle="1" w:styleId="documentskn-mlk8section">
    <w:name w:val="document_skn-mlk8_section"/>
    <w:basedOn w:val="Normal"/>
  </w:style>
  <w:style w:type="paragraph" w:customStyle="1" w:styleId="documentskn-mlk8sectionSECTIONCNTCheading">
    <w:name w:val="document_skn-mlk8_section_SECTION_CNTC_heading"/>
    <w:basedOn w:val="Normal"/>
  </w:style>
  <w:style w:type="paragraph" w:customStyle="1" w:styleId="documentskn-mlk8sectionSECTIONCNTCheadingsectiontitle">
    <w:name w:val="document_skn-mlk8_section_SECTION_CNTC_heading_sectiontitle"/>
    <w:basedOn w:val="Normal"/>
  </w:style>
  <w:style w:type="character" w:customStyle="1" w:styleId="documentaddressicon-svg">
    <w:name w:val="document_address_icon-svg"/>
    <w:basedOn w:val="DefaultParagraphFont"/>
  </w:style>
  <w:style w:type="character" w:customStyle="1" w:styleId="documentaddressicoTxt">
    <w:name w:val="document_address_icoTxt"/>
    <w:basedOn w:val="DefaultParagraphFont"/>
  </w:style>
  <w:style w:type="table" w:customStyle="1" w:styleId="documentskn-mlk8address">
    <w:name w:val="document_skn-mlk8_address"/>
    <w:basedOn w:val="TableNormal"/>
    <w:tblPr/>
  </w:style>
  <w:style w:type="paragraph" w:customStyle="1" w:styleId="documentskn-mlk8SECTIONCNTCsectionnotSECTIONALNKheading">
    <w:name w:val="document_skn-mlk8_SECTION_CNTC + section_not(.SECTION_ALNK)_heading"/>
    <w:basedOn w:val="Normal"/>
    <w:pPr>
      <w:pBdr>
        <w:top w:val="none" w:sz="0" w:space="25" w:color="auto"/>
      </w:pBdr>
    </w:pPr>
  </w:style>
  <w:style w:type="paragraph" w:customStyle="1" w:styleId="documentskn-mlk8sectiontitle">
    <w:name w:val="document_skn-mlk8_sectiontitle"/>
    <w:basedOn w:val="Normal"/>
    <w:pPr>
      <w:spacing w:line="340" w:lineRule="atLeast"/>
    </w:pPr>
    <w:rPr>
      <w:b/>
      <w:bCs/>
      <w:caps/>
      <w:color w:val="000000"/>
      <w:spacing w:val="10"/>
      <w:sz w:val="28"/>
      <w:szCs w:val="28"/>
    </w:rPr>
  </w:style>
  <w:style w:type="paragraph" w:customStyle="1" w:styleId="documentskn-mlk8parentContainersinglecolumnnotadnlLnks">
    <w:name w:val="document_skn-mlk8_parentContainer_singlecolumn_not(.adnlLnks)"/>
    <w:basedOn w:val="Normal"/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ocumentskn-mlk8sectionhiltSec">
    <w:name w:val="document_skn-mlk8_section_hiltSec"/>
    <w:basedOn w:val="Normal"/>
  </w:style>
  <w:style w:type="paragraph" w:customStyle="1" w:styleId="documentskn-mlk8heading">
    <w:name w:val="document_skn-mlk8_heading"/>
    <w:basedOn w:val="Normal"/>
    <w:pPr>
      <w:pBdr>
        <w:bottom w:val="none" w:sz="0" w:space="5" w:color="auto"/>
      </w:pBdr>
    </w:pPr>
  </w:style>
  <w:style w:type="paragraph" w:customStyle="1" w:styleId="hiltParaWrapper">
    <w:name w:val="hiltParaWrapper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skn-mlk8txtBold">
    <w:name w:val="document_skn-mlk8_txtBold"/>
    <w:basedOn w:val="Normal"/>
    <w:rPr>
      <w:b/>
      <w:bCs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documentskn-mlk8sectiontitleCharacter">
    <w:name w:val="document_skn-mlk8_sectiontitle Character"/>
    <w:basedOn w:val="DefaultParagraphFont"/>
    <w:rPr>
      <w:b/>
      <w:bCs/>
      <w:caps/>
      <w:color w:val="000000"/>
      <w:spacing w:val="10"/>
      <w:sz w:val="28"/>
      <w:szCs w:val="28"/>
    </w:rPr>
  </w:style>
  <w:style w:type="paragraph" w:customStyle="1" w:styleId="documentskn-mlk8langSecparagraph">
    <w:name w:val="document_skn-mlk8_langSec_paragraph"/>
    <w:basedOn w:val="Normal"/>
    <w:pPr>
      <w:pBdr>
        <w:top w:val="none" w:sz="0" w:space="5" w:color="auto"/>
      </w:pBdr>
    </w:pPr>
  </w:style>
  <w:style w:type="character" w:customStyle="1" w:styleId="documentlangSecparagraphnativeLangParafield">
    <w:name w:val="document_langSec_paragraph_nativeLangPara_field"/>
    <w:basedOn w:val="DefaultParagraphFont"/>
  </w:style>
  <w:style w:type="character" w:customStyle="1" w:styleId="documentlangSecinfotilesecfieldnth-child1spannth-child1">
    <w:name w:val="document_langSec_infotilesec_field_nth-child(1) &gt; span_nth-child(1)"/>
    <w:basedOn w:val="DefaultParagraphFont"/>
    <w:rPr>
      <w:b/>
      <w:bCs/>
    </w:rPr>
  </w:style>
  <w:style w:type="character" w:customStyle="1" w:styleId="documentlangSecinfotilesecfieldnth-child1lang-colon">
    <w:name w:val="document_langSec_infotilesec_field_nth-child(1)_lang-colon"/>
    <w:basedOn w:val="DefaultParagraphFont"/>
    <w:rPr>
      <w:b/>
      <w:bCs/>
    </w:rPr>
  </w:style>
  <w:style w:type="character" w:customStyle="1" w:styleId="documentskn-mlk8langSecfieldany">
    <w:name w:val="document_skn-mlk8_langSec_field_any"/>
    <w:basedOn w:val="DefaultParagraphFont"/>
  </w:style>
  <w:style w:type="paragraph" w:customStyle="1" w:styleId="documentlangSecparagraphfield">
    <w:name w:val="document_langSec_paragraph_field"/>
    <w:basedOn w:val="Normal"/>
  </w:style>
  <w:style w:type="paragraph" w:customStyle="1" w:styleId="fieldsliced-rect">
    <w:name w:val="field + sliced-rect"/>
    <w:basedOn w:val="Normal"/>
  </w:style>
  <w:style w:type="character" w:customStyle="1" w:styleId="fieldsliced-rectCharacter">
    <w:name w:val="field + sliced-rect Character"/>
    <w:basedOn w:val="DefaultParagraphFont"/>
  </w:style>
  <w:style w:type="paragraph" w:customStyle="1" w:styleId="documentsidecellParagraph">
    <w:name w:val="document_sidecell Paragraph"/>
    <w:basedOn w:val="Normal"/>
    <w:pPr>
      <w:pBdr>
        <w:top w:val="none" w:sz="0" w:space="30" w:color="auto"/>
        <w:bottom w:val="none" w:sz="0" w:space="25" w:color="auto"/>
      </w:pBdr>
    </w:pPr>
  </w:style>
  <w:style w:type="character" w:customStyle="1" w:styleId="documentskn-mlk8parentContainerright-box">
    <w:name w:val="document_skn-mlk8_parentContainer_right-box"/>
    <w:basedOn w:val="DefaultParagraphFont"/>
  </w:style>
  <w:style w:type="paragraph" w:customStyle="1" w:styleId="documentskn-mlk8parentContainerright-boxsection">
    <w:name w:val="document_skn-mlk8_parentContainer_right-box_section"/>
    <w:basedOn w:val="Normal"/>
  </w:style>
  <w:style w:type="paragraph" w:customStyle="1" w:styleId="p">
    <w:name w:val="p"/>
    <w:basedOn w:val="Normal"/>
  </w:style>
  <w:style w:type="paragraph" w:customStyle="1" w:styleId="documentskn-mlk8sectioneducparagraph">
    <w:name w:val="document_skn-mlk8_section_educ_paragraph"/>
    <w:basedOn w:val="Normal"/>
  </w:style>
  <w:style w:type="paragraph" w:customStyle="1" w:styleId="documentskn-mlk8sectioneducparagraphfirstparagraphpspcdiv">
    <w:name w:val="document_skn-mlk8_section_educ_paragraph_firstparagraph_pspcdiv"/>
    <w:basedOn w:val="Normal"/>
    <w:rPr>
      <w:vanish/>
    </w:rPr>
  </w:style>
  <w:style w:type="paragraph" w:customStyle="1" w:styleId="documentskn-mlk8dispBlock">
    <w:name w:val="document_skn-mlk8_dispBlock"/>
    <w:basedOn w:val="Normal"/>
  </w:style>
  <w:style w:type="character" w:customStyle="1" w:styleId="documentskn-mlk8txtBoldCharacter">
    <w:name w:val="document_skn-mlk8_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ocumentexpreducsspc">
    <w:name w:val="document_expreducsspc"/>
    <w:basedOn w:val="Normal"/>
    <w:pPr>
      <w:spacing w:line="500" w:lineRule="atLeast"/>
    </w:pPr>
    <w:rPr>
      <w:sz w:val="20"/>
      <w:szCs w:val="20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table" w:customStyle="1" w:styleId="documentskn-mlk8parentContainer">
    <w:name w:val="document_skn-mlk8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9396A-136A-427E-A7E0-9F8C315CF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Jeeva M</dc:title>
  <dc:creator>Jeeva Muruganantham</dc:creator>
  <cp:lastModifiedBy>Jeeva Muruganantham</cp:lastModifiedBy>
  <cp:revision>4</cp:revision>
  <dcterms:created xsi:type="dcterms:W3CDTF">2022-11-01T16:08:00Z</dcterms:created>
  <dcterms:modified xsi:type="dcterms:W3CDTF">2022-11-01T16:16:00Z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2a9df17b-e9fa-460a-9083-bb666495fe8a</vt:lpwstr>
  </property>
  <property fmtid="{D5CDD505-2E9C-101B-9397-08002B2CF9AE}" pid="3" name="x1ye=0">
    <vt:lpwstr>YFcAAB+LCAAAAAAABAAUmrWig0AQRT+IArcSd4Jbh7sT7OtfXktBlt2ZO+cQEIrAOQbneBbhBRohSUzAaZJlMZJCUZQn1jfRv3LJoR8Mwlz2KKjyeJJh/OTZ2pI0CSIXoT6GEIjkSE3BFUNOJXeDYH+KI2o8c1ekLESIHlLKgQ3ndMRmILxrcNBVodoL8qq+WUHAE5vejomWkumqyL7PGA14K95910IT3YUO+0Zv3SlcXST5FLM2vNA2i3de4DG</vt:lpwstr>
  </property>
  <property fmtid="{D5CDD505-2E9C-101B-9397-08002B2CF9AE}" pid="4" name="x1ye=1">
    <vt:lpwstr>dO0LUI84XnEQ9QGyy/UY8th2sPY9HfF0sXJcFg479Lr7SgsLsIGE01B4mxixaLRZcA4a1N47y5BycKYvCI2B7Y1olu7gUxFJC2BD05nQEJpmjCx2pQCTAi9qPbgt7EKKqG0t4IlVCjwb57I0JFZHaJwLNROhM9ORdssZEiWxit7gl6bCJvdJgM5sp4Kux10mTXyyuhKeItDfhh5QeIiHPLP2WDK97MVKPTYl5Gw0Qy57sMSVw4CJGlS4xSS1PgD</vt:lpwstr>
  </property>
  <property fmtid="{D5CDD505-2E9C-101B-9397-08002B2CF9AE}" pid="5" name="x1ye=10">
    <vt:lpwstr>zrk3dwN8B3s4fTBXetDdTT1HZA9hEyzY0/O77y3Cvve3Vsikb6H6IP6LX2K6SxxfLOQiej/SDm9HnrQUAQKmpxzcv1Cih3b0O7Wc3yjoOyY6j9MLZofhQtW4629txTJCFQXCqsJUlQZEKqzk/NJrMeb9/Fi0aVG+/gluAlzj6m18lfx/ltKBitQPuY7NsupVq5btV4JJ3zt9P4IONwpC2E3VZ3dE5C9C82pPKX+Tmg9JnbJFqrRJ/GoNvEZb1vt</vt:lpwstr>
  </property>
  <property fmtid="{D5CDD505-2E9C-101B-9397-08002B2CF9AE}" pid="6" name="x1ye=11">
    <vt:lpwstr>NCCIf848OPBcxCW2FdEBe8waUH6qonlAeoM44zAF/zXqAfmYOBU/gXGQLQIQdkEA/w696Wv4XRYZT8WSsdkEIMLdsJ04oW75ygryO7Es/bg7u1Xaq/Zb/G0jlYcNvNQ8DxI8roNdwlBnA9gQkbiW42pxeJ3z4WFpgRhLxsfSOqp18eGGmjdRYWbARGK2pblP9/fWZf3igmpAUyPuV2Tui2kCF1nssRzuJ7Ogu3D5bodVeBFkj8p/VGN5phOFhq6</vt:lpwstr>
  </property>
  <property fmtid="{D5CDD505-2E9C-101B-9397-08002B2CF9AE}" pid="7" name="x1ye=12">
    <vt:lpwstr>U8d44VTHJJRZa3VkUm7oqKsUqtSK781hkjoZuNY/Z/Qb7JnVMEWw07U4Hs+IkQfhYPEE5lNTTs0pTZP6BSG366rWCz/4ctagxc/VFOJVtAq5/mR3Zz/rWGWVRHDRG+h1Oh0/mgg0snaVs0uryTYopI5Tcbg1FoK/UWX/Wo49KGSpjXXl15D1oVWcw3Ji5rjH1pvEGteQX7mXEiB7ast2wwvbod70Yk5m/UtojUL8Pf9qjC1+azSS1cTKfnO7Fm3</vt:lpwstr>
  </property>
  <property fmtid="{D5CDD505-2E9C-101B-9397-08002B2CF9AE}" pid="8" name="x1ye=13">
    <vt:lpwstr>HZ6ybl2OLfMzmqYBt287bU98QHhflZYEOtUBkKH/T5dv/SAMbDyFrDu/WGBal4uoNWa8NMQmEE67AOaX7uAjIF2uBJbkH3qKJ0KOUTZI+DQ6oG3wZeAvNC6rgnKf6Glb7wwyblMbe9y2eXkZZ2O5Se0BpR7FhCfBDJz7oLfpLzU0e/uXJrM2UT14rPLiGRw39pEi9tXD1FrPt0jDKhVvbO0QVKb3WR0f7IgHJT/H19eYQnPi8lQWRg65DVk0Q2D</vt:lpwstr>
  </property>
  <property fmtid="{D5CDD505-2E9C-101B-9397-08002B2CF9AE}" pid="9" name="x1ye=14">
    <vt:lpwstr>813DQZP8ccVxcvdygyNkn16j6L4fHQSLTunIwD6ZPFjxtMta11PoyOZQmK1O50YBYCdrbfYLJawi59zo5+d14i66s4p0UH6CdD223e9SPJYqU5MFriCjfNv21wXFr/Uo1wZRk9bWstQ8JnkM0oOSj2E7bgFSl3ShnGvvwCF1yNYRxcCZTEWAA20y9VRebQ0k0EFPd6tRSqFZvrFHnwQiUSc3bOxBzbseRfcv3smLV8hxr8sst749TuyBCCsfFWJ</vt:lpwstr>
  </property>
  <property fmtid="{D5CDD505-2E9C-101B-9397-08002B2CF9AE}" pid="10" name="x1ye=15">
    <vt:lpwstr>4///gYnfklOIB1WiLoxMMA9sDoimkEmmhjIpn1RbFLHkbEM2MAbGnztCWDNrXKEL8LVKQwk5Pfk59YOBEJ3OGpnp26oEvK6OxOQyShOJGCVrt2DoXsii56sc0eXvg4RzZ/5Vi/n2vRqR8W62xy14CC68i2wsiuAZZqvM1lR1E2yFHTDxWXKb+/tR4VRbWIetpjpkjg84cMlRJt884eE31jlRD9C/K+VAw6ugNu08jcScMGPJXjaVnw+fyKnqg+R</vt:lpwstr>
  </property>
  <property fmtid="{D5CDD505-2E9C-101B-9397-08002B2CF9AE}" pid="11" name="x1ye=16">
    <vt:lpwstr>jj7cPad3K6VZCONQtyThxRabAHS3Ye1Qa+8atmdyd5h14XLMLOorhGSjLLmanltEYadIg6Q7oq0Z1Qs6oJIrsYfepij5Fa+4EulIwCcLxkevsQQq31h9eG+BYME5FNX9UQCC3R3CRzNtMF8/tj0SSGr0+zOA07MvCm+e6nRe2/2ZU0TaaAVppGudTb59CW+9sjGvwBGJgy69pXE7GSZwyPgTXjz1vn74WzjVwVBXYqQJ2+rAWpSpjdllTjCAeYi</vt:lpwstr>
  </property>
  <property fmtid="{D5CDD505-2E9C-101B-9397-08002B2CF9AE}" pid="12" name="x1ye=17">
    <vt:lpwstr>ctFMUIfNHhoMB/zQmHsq0xWoH46o0YLFr/6VpsdfAvdFTDYNfJlyTufsKeOTw1q0mmzF2yCmn9HQrDsi5EyHxYocFJHRlZEQvOBHsOXLwPdLviIQUAyS82uuDHsOJPw28oLK6bOugPr95WzEakh6l+tE+m1UgNLLg5K/SpXh+xyQhPgNfCcVKE2x02VJ4ngKvDZVrroWT8oU2mfbdhN/DsGVg9vWaXfpPSJsSOBNfB5osJo9eL2M78MXy34/X9m</vt:lpwstr>
  </property>
  <property fmtid="{D5CDD505-2E9C-101B-9397-08002B2CF9AE}" pid="13" name="x1ye=18">
    <vt:lpwstr>g6rLFhStxyoDgr9JdgOEh6ZHfYXA/plhAts7lhQfMpwT6YPUhPUhVASAr4UItJfHiRB2jtTQ6JkzbfEEO1mVA5DSu/EMykF7NVzX+kU9ueh+kHcpntfSLu7NKwNG1M5C3d1hfiuF5tn90uLvVd8337rFTlEDwQIuaMpl9U7KXenjKa9SZOCmCxX3qwgtQgwKFx8LkYCSjZwqJLIc84rHTa4ltY7PA4k2AM31A0bjZRuuXNN8rXj8B2SkaM1Lwn3</vt:lpwstr>
  </property>
  <property fmtid="{D5CDD505-2E9C-101B-9397-08002B2CF9AE}" pid="14" name="x1ye=19">
    <vt:lpwstr>d3r89jA8k21TkoKWxNGfpP2x5zTKxo0yi4OM1PQqeUffzz2rJnN6PHEnUFv4kfvBK0/ypVS2CfjJMpxcigdNI4aiWmxAulbu8VEng7iMe42HuSKL1uo8LvZa5v6TTljmYe8tX5o05QqrMx4+hbiv8dd3qfiluBE2ZxbE48VX2VIdLzAI0wlgA2iKQN4u++xCjBZLRz0PArpOO5ZX5FBPg0RvhYp8KG20SieIWG65fLaOGn3IPVTVrwuk1mXqqpA</vt:lpwstr>
  </property>
  <property fmtid="{D5CDD505-2E9C-101B-9397-08002B2CF9AE}" pid="15" name="x1ye=2">
    <vt:lpwstr>YEFRaF4dWydyPcssV8Adz6vg2ImrfUiq6c+bKz9r4JcRkNbap6r675O27kKbI8fNRzwtQPCjDgMTu1OVeuRyaQL6vYxCIVImrfMxRe0fu23zJMR70/6p20v1VxOqE08DSh9TVSaH1BF877RVZ9cPc0XicoYT/tRWxa+9IsuL6bfGgawmoQ5fsPuBDyw21Kv1pFAKHxRFASClQbbJRhYKOvfpCa89EH6/dbrcyp0hxi+SeiMelYG9d9iBJ4TuqAI</vt:lpwstr>
  </property>
  <property fmtid="{D5CDD505-2E9C-101B-9397-08002B2CF9AE}" pid="16" name="x1ye=20">
    <vt:lpwstr>PDED57u3iB4aRHSnZUk+jpSiIlfnzNDPIH4i5o7VGpXVbH2YkA0SR/WBeW6sNVu9oP2sjRSmkEYF4/dmtC7nUS0SPzjhq7ncdHYoUNnIMev1QSxGs195u8adQC2S+M2XpbLiMderL1zvfGAJ4+NR7Qf2hjA7+fc10SOfnRkueMXMmmG2Mv4zFtlalQIH04DXEkNj7izUNVD5QRzpHaO1BZrQsg9wUHIzJnmr7mVifEQPekRqobEth9wjbqysk2Z</vt:lpwstr>
  </property>
  <property fmtid="{D5CDD505-2E9C-101B-9397-08002B2CF9AE}" pid="17" name="x1ye=21">
    <vt:lpwstr>3g/D5/hxmFca4M45f/CNiBGYFcm/a0F19GCEKCJaiFVqx7kTdwhXAKoCn65c8++1HdeCsbxZgZs+RDtuVG9/OX2mpECXll921vxt1pf9GSj1aGc7GEpWIhWh9bx8tguek1I36qVEmUOCKa3zRB2co8cfmIb22DGAoR1mX8H1QXEJiaIVavprQpil8raMequ6kCjJzuQqDFAExFYxwRHUh3QCVWfUNd+k3I3XFP5mUp+Xwd5QazfP0kG5fJWqSR5</vt:lpwstr>
  </property>
  <property fmtid="{D5CDD505-2E9C-101B-9397-08002B2CF9AE}" pid="18" name="x1ye=22">
    <vt:lpwstr>8Za0p/GPzCToHDGzhy34WgPor9eb6gefj3kg6p1dgOVDe/3IzgO6ZNAfpcg7oWd/Dm3BzPgmhllXq0BIY3GClN6/h6ja8iW9i4NFKkW/tBjGMXG5lGL1rjFJU7tDjuu/OiHVGBDLqshbsnhPj6hE8Rz7+VaNxebh/3BwxKYu0c3O3Ho+Ug9RgVZNyqqofzSqsS8ulyJILCG+LIIgBzycITSLKmtpJw/mnsqd4E9De6DOspfuGZfLZUezxJLfldD</vt:lpwstr>
  </property>
  <property fmtid="{D5CDD505-2E9C-101B-9397-08002B2CF9AE}" pid="19" name="x1ye=23">
    <vt:lpwstr>81r6jwAC5oN9n5CMTKf+IcNe69f3JvHqoCLst+oVbJQhgKZNJO8IZHO1xCqP0eSxizm82oQ4fGHeSt2X+2ZPTGPwWdDsntQoMk7Jf3PgF9IW7GVnECx3nqZlJA6A9XgYb+4pGBO3sSGDX8xXApLlCpUH8wCpodG72PNZ8rXDUIJ2/sOzxa3WZlxFmLaYXZkYQcSZ26ipOu44EamuWohrhUu8AypA9m/Kl6GYJlV8/UFnh8ncfPoMcLLkr3vEIqI</vt:lpwstr>
  </property>
  <property fmtid="{D5CDD505-2E9C-101B-9397-08002B2CF9AE}" pid="20" name="x1ye=24">
    <vt:lpwstr>Q8kenRJph6TbOr0+gViqUY0yfl5qhe+3k3Nb7apv+Yvln4pFw7dwt1TyrpfmQJCc9qGd0Ahs3FDxkbfJuWxy+CScw9ZAhCSWe2jop2v+bctgcD0gKPZYvtsn+7qVv7HuecSxtenDqgJ6Ji0uFE/juR9Mo2eK7CJxHVFaS8PukTNl/LnKQLmgDmRvMKCPyggYt0Le4du3Jj/lbHOM7Ww2LMdVI72gZDmeyEbv3n37ziMS3Tfj137TJmGL8+9witN</vt:lpwstr>
  </property>
  <property fmtid="{D5CDD505-2E9C-101B-9397-08002B2CF9AE}" pid="21" name="x1ye=25">
    <vt:lpwstr>+9hQKNZ8f9mdOECiF/4SSXeZwWUZx7Xx/Wm9WuKt9dCYvap6079KcspXPfAh0WhTxYPA1jHZdQ4ZnhldXTmP29Jr+KrfzBKYzfdUeQtTXvXiPqT4RfO2ypxQuSdSi6/pWyjEydbZ9AMbRkkyxL+4wQ/yqW7aTaqfAWNGgZiTug5Eq6tFKb0d/GRThrMRz63tgO8KPv1uFjV7sqYFMlYFNHnWMgSJbZxqmrmhvtPDwv0M+TficPkRh7oxsNN+jHJ</vt:lpwstr>
  </property>
  <property fmtid="{D5CDD505-2E9C-101B-9397-08002B2CF9AE}" pid="22" name="x1ye=26">
    <vt:lpwstr>+RmiH6S3uBOBou0T8vumVXBKafIS0NkfLJZBn5si0qZtNZ2eo9co7V8dcnO6hDkcdbtJIIblzKYDWVslp9x1TJKO67o5A56qyCJWNmTSNmI+2dnHd4jW5Cc4vNNUFSro4AhXSnUvZ0mzl6UYs4yqGV/OJCMdLxpj9bALqJTqxq7wn0Hv5GQ6petraPdfej/GerSt599GPY+/oD2fFsbZmuYdNhrjV844eUFt2r2nkPMFIkkgfwuXV9YkpURc27X</vt:lpwstr>
  </property>
  <property fmtid="{D5CDD505-2E9C-101B-9397-08002B2CF9AE}" pid="23" name="x1ye=27">
    <vt:lpwstr>GiRkloilgO8eXT3RHKvr5/jDWYCQySJ+4ZHNHH8bjHPZgjUhTzbxwcaFjply0FkWErPWdKAzv0d8AkVEjjBP7zfX/f3cN9PzQ9Owpoaiy9XMSneTfS8V+sqaZZl58XYPvlJe4+d2Ocw3pDie4jy56Stg9MDfWywSPFV8QuPJGe0/QBV5HMgP+ycZWJQEkwQ1haiW3+KIDqxLpEAORVctC3KINtsdMHCpe9hU/7T8cWYEzsxf4GDArDvdSuPkcc/</vt:lpwstr>
  </property>
  <property fmtid="{D5CDD505-2E9C-101B-9397-08002B2CF9AE}" pid="24" name="x1ye=28">
    <vt:lpwstr>ITWhVXaScRWvGVDjb0v62/goIc4N3j00htxI/nTVIcQPqst8I4S1sbw8LnFiUOqD8VxID3RQ0w26ffRxXU41G9hIsL2HGKvuez0/6LxcPimc+b0Ur+DNb2UK5xIMG2mBuvtNTPxaD2rRBi1qYCNTzBLDYxNFPWryJ/gzB5z7HE3r4zY1xntRzNieJo0a4/lKVgZDr2l2cex1aJlzhGJ983v27F8fus2kA86SH+5M6O1jlD5PFT/zbaV5gTlf1DV</vt:lpwstr>
  </property>
  <property fmtid="{D5CDD505-2E9C-101B-9397-08002B2CF9AE}" pid="25" name="x1ye=29">
    <vt:lpwstr>hfJkhiLDD9l5LNWpwrLU9fxyVjrQWwTtz8ZQENlA/IShvwrsMFqUm+LcJZo7+KbAc/TbMWG0cPWyRdKP6aZaqQr6fsJdq+qYELLxHQ7rTZyM2OsXaVB/Pl7LHOwkyJ6y7whrbbA8sWU6h9L1mUS4I/ninFq6iwhezFiStMfoVCWOIsnh7C4e+T+q/d4+d8+Fni6u2R1d5gSyr0xzx3URVD8Mo945VP8XSmWKKZ/IO5OB3oXDK9/rZXHzruUCz9R</vt:lpwstr>
  </property>
  <property fmtid="{D5CDD505-2E9C-101B-9397-08002B2CF9AE}" pid="26" name="x1ye=3">
    <vt:lpwstr>bzLjb4vzlhTizPRov59JsAWACULSf8NgfBXCLrYBNAS3NRGrlIYL4ZKG+qhe57e+lJfLvSiFvsG/Y5vjsxNgCw08h35pFXVE2EaB6Ex/+5RhSE7z/KhnUQG4kWnwNlESl5uS+ua/tH5DWQzlPvIRSGpLYuPQP69fdZkqkuuTKfAZZjE8hyGijYDS7mjRgRRgQiIP8QVRIrPvVzWyVQw5KbAe25Rr5JEqeYG1qjr8vOwQmRPDFCCztgbxiKUwEzL</vt:lpwstr>
  </property>
  <property fmtid="{D5CDD505-2E9C-101B-9397-08002B2CF9AE}" pid="27" name="x1ye=30">
    <vt:lpwstr>bfNwH/hqgtU2vXAkCbIxUUQYaPgSvfcaOMxV7VJFLzZDzDnj2bfninOKfAWPfPnPv0GcUL/fTYxEvGy8Pq/ssPBmWdSpxIsErSYdQsGVicaWuc7CT2CCCDjBeKmzgmSGk8PWDeON+NqU0FidbwpSpo+Gfcl9OqulFsRHvd4mCHEARUYL9DH0ksQV8huoqa5xtMa1mrMsamhH4Q0PaU91++PRUntnGa/8ROhFI5IKeCZ1TH0nKGKgNCD3+zTKlwB</vt:lpwstr>
  </property>
  <property fmtid="{D5CDD505-2E9C-101B-9397-08002B2CF9AE}" pid="28" name="x1ye=31">
    <vt:lpwstr>ByuLNkp4PpBIh4pYnb7URhV28aBs0Hc5H3dv2jnf9Y3W1PhTZjY2NdbuZoNr6baJfD5fiq84iKi981CDNYgB4pXVFHmMhNTUytksVFYj5Cjovhym4SiAcRmxrIiJ62ikdH+MnKs1MpL1FKid/sP/URXe8GDPigcaiiXMXd7M5qXJGNN3qxf7kL4en5oAYgNHQ8JPz+HjAvsZf5BUz7JPNqRbXEujytjCi9C7LT89CJYEyqZq+tiQZYiTD5OqSq8</vt:lpwstr>
  </property>
  <property fmtid="{D5CDD505-2E9C-101B-9397-08002B2CF9AE}" pid="29" name="x1ye=32">
    <vt:lpwstr>nvMTBbcLk6bLiB86cHLn/QJqt3wT9W5lU+vPILuoirC5z2CscFUqU8LesAW5sAnD35uEEGPgGtcIzVG1e6fmUyHicOD4hT6ZhxaSo+KTdEIOh2FejiavflbnB+zCabRXRDPkzbqOrBe3ziyMi7ddtcDNK/9AOnSfeli+c3hBB1aJaomhz7SEadFC56Zrabq3a6rEa8mTWr7k5hEghf+hWzH6xHQvc2mHJA/44nX9AUtC9jGgV8FbEz7fiOSPb6H</vt:lpwstr>
  </property>
  <property fmtid="{D5CDD505-2E9C-101B-9397-08002B2CF9AE}" pid="30" name="x1ye=33">
    <vt:lpwstr>HEDtqJOB0SeJzs/GJ/BJOUi5rE0Ey6ijBulZRlyuolCTkCECyC5P/4gWh1kBD62r8CCgwu0bxmjVk+Zo4ww9NoPGbLn3PnPg4gZo86ttlYDPzs4MCyMeBgVyMPGtXjuONTIRjcd5bWJvF8XnZlbmdsp2GMcvPZCBLPChswEI9q8hSJs0IlQTHoKujCqHBsv8EaogH7Z39yy0e1DP0YsPEryxNXOAlThW2UcXXhtd4yn7VQuClqmLsXL1S1oJDSk</vt:lpwstr>
  </property>
  <property fmtid="{D5CDD505-2E9C-101B-9397-08002B2CF9AE}" pid="31" name="x1ye=34">
    <vt:lpwstr>eERxGdpTu30mYa4Rf+ZRL2msMFo/28ceTypmVIFkCvtA8CqNtvhbiCjVfBPWO/9dsqTxgO9lAsMY4sUmowPkIR1p+HJc2uqGP0ExQK3CaDlUbWvua8pLMNanCW8t36BOlpwCfWkHx5xUi2xa7OcE4mWWQx/HJr+2rRWOczctQ/fAJ98CmvmZXCv0U/jXYBt2NI5GcVgpa+FJwyU0cdlYwahDi+ue2iX7NSaGKfYduUNFtZyk/prOj4FmiGSXpGE</vt:lpwstr>
  </property>
  <property fmtid="{D5CDD505-2E9C-101B-9397-08002B2CF9AE}" pid="32" name="x1ye=35">
    <vt:lpwstr>mR591HJHyM9akdxwxyNxSJySayRprdBuvgias3pYYMneLpaOM7oUnNnsl5xZQdEldNpF0pjGF0tddDYZWs7YTPr6NYRHWOk0IblWYqCtNmogpuaGf5bifi18Ke+VPOeAVdlRykBNhUt+jJw3EU1tL6rtUZdXoipx13waLbZDmFpKydn3T/Po91i4XkcV5xhGhe/BzjN2fdQq6/MF3XIT060V5N0pXcR0n0sPLKWEiRWQJL454ZlPK4nRLjfhXa1</vt:lpwstr>
  </property>
  <property fmtid="{D5CDD505-2E9C-101B-9397-08002B2CF9AE}" pid="33" name="x1ye=36">
    <vt:lpwstr>kckGkw5XFZpqqfqJHOBWFa8ORhCNZhJWTR24ETCr2oL6GRhV0y5vxUnoB6oWRHVHZ4ccaCjlVwrDepXL7atzKELkmyvkuCKWpgVWsdJkdl/QflxehuKZ68CMypRtsuxKJySZSlJeXLaJTJBfZ8R8SkZ7lzrnsScd3ESYej/+HrPM/2DoEH+FQyMvWBT6/SGR3YQRoZqqL25/MngH36ePJ5NU/E2NcLpSKWiQ+SN8TYIA7KTsfdfbJ43jpZkmAT1</vt:lpwstr>
  </property>
  <property fmtid="{D5CDD505-2E9C-101B-9397-08002B2CF9AE}" pid="34" name="x1ye=37">
    <vt:lpwstr>VBJTsEPnqkc8+wht6fUf+0ko6oKLc1NaIXvmh96IODnRlDLCiBIt3OyaHgaUXOdb8lyC7o6Rf5kbr9GXLUJWnh7nH8FQ+wtDKZ5Qgxy+yIdzmCRnwjvs8Ll6SOUIAJ/OOeU2dUfy5i9oi0kmRB4r7gfmnTS+NkBMLJ63YC752Nzmn7AoUl3IFj5zqyTOIpsLMpKAvpY2/pppWxOdZx2W/wucH9TrYL7hCKmD8gV4ItVwwu0GHA4W4gcOcw8aWUf</vt:lpwstr>
  </property>
  <property fmtid="{D5CDD505-2E9C-101B-9397-08002B2CF9AE}" pid="35" name="x1ye=38">
    <vt:lpwstr>qvwiny8Ur8JmDI5VttS6ChVhaPgjv4MwufxIJpmOoP8fogqigC7MQhxFa4UNEwZCof3q7dx4mJ82yV0HchTGZtNDyXoWS485lumq0nNFfyjO+deEtaAI7p2YQ35upzRK//G35Buiohe3L8xOv20v9AbH0Rj8Y5jDKgNKbmaKiw4DP5a5yiZ3ra5eQQh1e+MvsgQUE2VAYuNbcr7uh+2wVvgkG+q9/COKfx4uy4OrraNYVFyHOpd/XjWljZLr2J4</vt:lpwstr>
  </property>
  <property fmtid="{D5CDD505-2E9C-101B-9397-08002B2CF9AE}" pid="36" name="x1ye=39">
    <vt:lpwstr>b0gZ4YBNkKm5jhnwVtFUK7wQGwibl2zjIdLTOv8SNCkWJhc3yKa3atUSiFgMnymnnB/uosfzOgunyZ7m5+wYnK/Ltgu1c01AfMp8rThg4/omr5bBVYhH5ihXH3VeXMLYfymj2VM8jagPfOM+/hemrQ0+Ndv9Q+Q6psnb1vGfH5p9OOHWPxQtNZsqPeBKxrcvkxZ4vkMoLNPI1SxoSMu8Nebruhpe5ca/1KwpbIWDbPpBxisrKyRYa/lgfBtcDac</vt:lpwstr>
  </property>
  <property fmtid="{D5CDD505-2E9C-101B-9397-08002B2CF9AE}" pid="37" name="x1ye=4">
    <vt:lpwstr>fgAgHjeZEN8ZDdSelo8ZJgCbWcDocO+zbIgTfzp/uPNUebMFpntYJvMPLTMz2VMnmqEFy12ucZdgoSAzXZDUF/AYgSm8OkbN4aOCtujujDpfQe4yyU4RzUanrB0+yWJkG4I4cjV3SP6tiUvZ2DfXQSjdeZmOWh6ldzCO1303dfG+dZfOfOcNrf5wRBcZ/Y74frRQ3VPNLl8HK5h2ecStS5cbjmHhKPentq3F4cFMIeCl2GdWT9ABlxnKDu1wgcV</vt:lpwstr>
  </property>
  <property fmtid="{D5CDD505-2E9C-101B-9397-08002B2CF9AE}" pid="38" name="x1ye=40">
    <vt:lpwstr>UmNZGLNajtPQ0XwlTG61XvmJE//QZyM6TxlqBgtlU7njhEbtFl7mpHGErRL1nNffV7MnlFUjiZDyvaa/na+ifVOK+6hKH47+hbzp/vghJNhg3udUjtCMVZt9I6UXS2GA2LHhnWlQYNj1gIHXD87HF5q9PO9rTUNUu0ER8WQIVwF4S8LxCtf1DHxMneBwVVTtfU/eW55mW11K5BNP+TSy96DMuPu2CxIQeqQbZEDBKwRS/O0PxgN8R9kfHSSZwN7</vt:lpwstr>
  </property>
  <property fmtid="{D5CDD505-2E9C-101B-9397-08002B2CF9AE}" pid="39" name="x1ye=41">
    <vt:lpwstr>BfBDoEeoIG671khp/9Wbh2IBs59tnkrRM6JOIqDNdObecAr+NNy//QmjfNTubNjN3h6Cb0i3hIywq1abWLT3jiHS9l7MIEdVo/V0w+AW5LW+/QznO8pdaKSy9IebgIxXdIwceEQb3YRpoH+ll2H4nzphXbcaUFi8HRuKHiV40fNiyFEIEEff6xsIiHCI1qEcayCK6SWlVc9z5ft9qTIQxd9uLpPHQieavnCo9mD1aEb5JKn5BXT8M3W9l15B4Uu</vt:lpwstr>
  </property>
  <property fmtid="{D5CDD505-2E9C-101B-9397-08002B2CF9AE}" pid="40" name="x1ye=42">
    <vt:lpwstr>WVttt5orCzr4MMidfZWwT4ZTFARriM4P+7wcHhsUbWZgEuot/lM3GYCdYSDvXqig9s+JS6BeEMk0ntgurRNjoJ5sWcDPGE4qt6153Tr5wnGYMOg+ZMRLKws4E0HRYhn6M/aLDkAe1hjawvGiMceAmkoKziw7Nzw128irVAsaNagrf9KjeLW6h6ZSXb3SKfH+KrrgRGJJF/TEkawrbvonOHLal57uecmlfjufd1QXzXeHcSdteq1KzdPbcOMgGSi</vt:lpwstr>
  </property>
  <property fmtid="{D5CDD505-2E9C-101B-9397-08002B2CF9AE}" pid="41" name="x1ye=43">
    <vt:lpwstr>G37rDn03MhsdTus36P6NLj+Qzhn8SXqLlPugda5JVL54/CqazO2Rmz6qo0jGKe+tFqvCmvZxoiF2eu40b3ipn2dJlp2alKgD1k/Dpl+OK0k11Um7toMTd/Xpksvny/289g7Jtn8DGi1iyN0Yk34+9FRFul/gtA5TxBGXtZQP9jhCFye4D16fyO/cjmlMz60gI/9pC1fTlGE+uEIAz6EFuKmVIOhZY1UgA9/9z0XP6TKFwUEJd1VhFrZIipaPxlL</vt:lpwstr>
  </property>
  <property fmtid="{D5CDD505-2E9C-101B-9397-08002B2CF9AE}" pid="42" name="x1ye=44">
    <vt:lpwstr>kNOnmsYH0q++wY6ulnPfwMeUS4PNki/dBlvUnFKMySBl8XtIWayDp+BbkpTWrlqVxJgG11qoo0AQq4fvAFG7e/g+j/c5MgZ7l8KbICCe67lfmbhzEidq6yxXCcTj/n+asaom0edX4MGHyuWT/sPAUM43BRIS2MWr+eXMRDDDOwNuVJrJiqqZEFyQPovAVqjusCoQzD4bBJ5NT1m5KvUVfQ7ODk77zQGLu9jvT+Y353b6OVsWnoW1P3D4hRPTtfM</vt:lpwstr>
  </property>
  <property fmtid="{D5CDD505-2E9C-101B-9397-08002B2CF9AE}" pid="43" name="x1ye=45">
    <vt:lpwstr>Y/7+NkyMHHzl6NncXDxSAK8az+6zH4ZHoo7/XClugW1MfRYVqyzUZaLr8mbKv/haVNkHx7n39YywBaCZ7z97r+u3rKN0M8DogdXc2heAllVJSq3KEK/jCO9QjitcbFFs2Yvm9jgenKa+BlNVAIp7uWYfzwfD4As85nUDrovAAnSD32z2VmHFIeFTZZvP0VO4pDzKdn5e1xD2GNkI8RYaSxUwH35aZz+09QUPknoSf+QfHLxohRjjWuba0A3lo69</vt:lpwstr>
  </property>
  <property fmtid="{D5CDD505-2E9C-101B-9397-08002B2CF9AE}" pid="44" name="x1ye=46">
    <vt:lpwstr>sNOIh2Y4HBTh1JHybE1k0MyoZ+Y4E6Y0Dx4cbCW/OUqxnv9hX06neoYGmXSdVlZuxDTLx37Wor4XnswUKIqY14Dl+rSHEcbPkMlySBh1ZdSUFBcVi1AwfuVgLzBT+6Cnqe4lUJRAyWsB7oiqLEAqCOrMDf5HP3Zz/12MHP1OAy3mkrUb1pDXdb008elH4Q+/gdSkM0MOx1BeHcegsuBPZmlxbfnzduVA00L9MU6Y8ZMt8dj2+xjj6RbUN0+mLsC</vt:lpwstr>
  </property>
  <property fmtid="{D5CDD505-2E9C-101B-9397-08002B2CF9AE}" pid="45" name="x1ye=47">
    <vt:lpwstr>6hGr+28s2t5sn3Mwk9+QFAF7aXePghqjdnpk4/9zG/O/v9SSp/0Z9nnLriv3JNAFggwGzc/Hm0Suj8Nwne+CMfF6qTeHvVTTHulBTZjLn0nr4uoLeqYzJ0dfBoSMNrA4NVW0GSrlCVjwuEGsyK+tqxFMPY31NtJL/TGDepKoGBxEamaFO/SdR1uUEWZUfDs7g/+85As9iYOHzkHPR1YG/1aYHvOCvOl9IvfP/tIb7BFOAGq5YMpwblvFDpw84Rf</vt:lpwstr>
  </property>
  <property fmtid="{D5CDD505-2E9C-101B-9397-08002B2CF9AE}" pid="46" name="x1ye=48">
    <vt:lpwstr>TyslUY/1L5C0g/w0qqIBLifAtpyfPi248oBsN7tf4O14xi63FLCksnjSrbMbBi12TwNaqN36eKG+MU0KAdgRCg8x/KY9sUx6BgLzm3uyKp2sEZ5hFa32uuA7hJ82pK799RHCd7xiJObbLGRYItelfAzD5WuQDRBQRTGXSDGcZi9duo05pKzen7EitY12w7qPxasSLf/AjOeS3cUVCat9em54EBvY+ZNffQ0AbqH9vOCrtsDbXBSFNTF1eAayYzc</vt:lpwstr>
  </property>
  <property fmtid="{D5CDD505-2E9C-101B-9397-08002B2CF9AE}" pid="47" name="x1ye=49">
    <vt:lpwstr>KSBtXQmjpv0L/E4rAwGSyYVmy01wT7sfsFQ6ZEq2P8lgkcqRNA7gNdYIMEDBRblUpCJhGtpFGtcVCrMAqwSPEruajV9x9uvw6mlW4AP52HyL3HyS0ZZhW7vyQij30d4LC6lqOHt1i0rWUgu+ramYKeNc6Pt+unrFYNlVFwDdEMPWiegcV98yDXccgeWWqmnIHrEd8AOkayi+g7K6X8e6o2vYVzuuRkhapWcfzzJIPRACUiAAeXf+iNkRZ5ifzX9</vt:lpwstr>
  </property>
  <property fmtid="{D5CDD505-2E9C-101B-9397-08002B2CF9AE}" pid="48" name="x1ye=5">
    <vt:lpwstr>aWMtzEayxUs+qJuKW9AQLK7okRwG25cnmvr+zNBfiuUoHfvkc1gSwRERbyLXxpvfnL6Fkhzj8qJU1UfDO175psJBomtGUGtPNQQNKjnGLZic1GNziDuAEgY/KuAoTpGkd3K11v4SWigu1EBOtCK6m9FeKKWwGgHO/E80R5oym8r1Z5+ZiXfIB/GPuORDDjRWZpjpwU/X7sthHXp1ocpzX857zAlCviIm5wKoNhX3eWZ5zshVmOK0FqufllBhA3O</vt:lpwstr>
  </property>
  <property fmtid="{D5CDD505-2E9C-101B-9397-08002B2CF9AE}" pid="49" name="x1ye=50">
    <vt:lpwstr>44PrckVh14+mQydR2gf8Bs6f7fgHy1xCg8Ki6ELL4xS6blkkostiQOcKq3LYCcBX+GhWwSTnhCbHaQzIhoh4Ecaf2RUvuOemqSmtqDdlssHZmjuRm/6Y8OskMPm58NXR7kxSwhDWf8pfbKcxxd5tca5HFbDZF6HdQtTg3rUdtJO3pbNLUiHsJtlKzsBejvIE4pflZPfjihJTHP9ytlmL+nQhS5MPN1pOGx0cVU6zKdPs6n5i7TEL5ybiXvMKPGR</vt:lpwstr>
  </property>
  <property fmtid="{D5CDD505-2E9C-101B-9397-08002B2CF9AE}" pid="50" name="x1ye=51">
    <vt:lpwstr>pJuYx3ClfAVHp5VtKsDunGU/fpsj3anSx7LYqwwyXIireruWyulybSA02PJoaIDBT98J6qsZGA8Sfb4nN2OwUvbJ+B/IAB+i328EzzSikB1HN4/+BFI+fLM0ZSjYI/kGqANXLRUbqUC6JYqvdoevJW3blOWlaRVkNjivULQvsPhBNHgTHpsvMTRXYp/6/LmdNePhjbZ6HFsQ+6UWZkeVKFOYolei4LVubeAJyEVY1cjYaDSg2o68UUK3djSo8Bt</vt:lpwstr>
  </property>
  <property fmtid="{D5CDD505-2E9C-101B-9397-08002B2CF9AE}" pid="51" name="x1ye=52">
    <vt:lpwstr>f5kaEzTSdN5Jsau+MDRy321SqAStbxN4VwyzY6tslAnuwU1ZvSrjYZSIUwQS5xAz6b8mJjrUDqj3DrbUY3gIwAEeLK63jhDEkKuQlhJ341ChK2B3JbU8+jsRjuwqr5Vq8vkoZrMOaO5HGw+uwq/t1WX2AVk9hVwgrDNgQmJva7DSulPQAlh425AKW1ZufH8eRwGK1GV/NUso1nHbg17xUyZw5UsUOMmLpdiTJr+GG8T55KAAqrPDW7zt3ebaTQv</vt:lpwstr>
  </property>
  <property fmtid="{D5CDD505-2E9C-101B-9397-08002B2CF9AE}" pid="52" name="x1ye=53">
    <vt:lpwstr>4JWdp2NpYXKu9IfkPHvXTvlkXXWzOUlaeJ2po3jqjcsWHEdfgA87vZI5ZSn+udKEZi4sp1YJZBelnrrukpxN0/TLn8MiHR/8MpXsu3w/NftmbxCIGMD5TNs8YF7hSignINrAbNy2fInT8w11OW21wQmqrDTIZpzi508rCvm8zfq+FGxr8uaP85baasoiiJ4aStytCUbfHapBZJvmR9A5519kHeFVq0dwioGaCiYCotv71fMgT5WmxoyJK8WbXy/</vt:lpwstr>
  </property>
  <property fmtid="{D5CDD505-2E9C-101B-9397-08002B2CF9AE}" pid="53" name="x1ye=54">
    <vt:lpwstr>qUS98DNu1N9DGyuXQQxwCRijBrFqXp6G/1ka19BiUk+N6TO6/uL+CfgsaNkZfLpMzgVleLoJFfW0C+1S7dUCVqzjAze3DNmbxVbcvenDUwL2ukfV9y8M9ASf0zEbObBfDQfAz9tQdkpa2QRzizFnBkQ7ODERzOgAXljZYnvHx7oJPpBvMSE/UxExupP6ssmy2pQ0Otj/UWdSQoNoV2DlaTs3TOfGCIRmCp6Uol3CuIhkqBGkETul8ddrJRffd5C</vt:lpwstr>
  </property>
  <property fmtid="{D5CDD505-2E9C-101B-9397-08002B2CF9AE}" pid="54" name="x1ye=55">
    <vt:lpwstr>3ami5t6qksCPmgVhrjvfSJ3GWITx7uKLLif7zSl0DKXob4Psu4JXD2o/a+Hf9EGsL/525EW87VMptzT8mhHa7eE82MlXhI3ZOFb39vKoNRJecHnxoRRvqTFDZKyott+sfZw/6poIBxUpWK0RaelZBZiOhyQN7lBTkf1yq8+bq4oA/JyK+2IQcOz0EoKSs1wP2kPmeDNtjmNmVJ6UAt6h9/5Y0/ID6Wdn+xJ5s6YV5yUtZVNsX7RVO4wuGkXDtRW</vt:lpwstr>
  </property>
  <property fmtid="{D5CDD505-2E9C-101B-9397-08002B2CF9AE}" pid="55" name="x1ye=56">
    <vt:lpwstr>5LjK4XsN7XGfvPR6HFZk3B3SIMddOn1iWcbUw1e19ict63ud5JzCo/j4NB8myBM1uV5fGrrysYTrnsPLJA1OE9WW16MEWB72nbjOqYEEzWdNVI5jj6yD8jc0tk9KFS3Yv2AgmYRT+SWOQcfJdPWmKEpY04Z2hUIdgAWRDuglfPe76c71qrOlgThq3FhoMRFwnv3MDTR4sCvUUBCHMFg/pyK8DM89G3d2OaCcqyV/TQur8ifn3d7NtnNft6fC/d/</vt:lpwstr>
  </property>
  <property fmtid="{D5CDD505-2E9C-101B-9397-08002B2CF9AE}" pid="56" name="x1ye=57">
    <vt:lpwstr>cOrec+ObVKBYh3haAT8XRTwWe2swDD/+UGFLWEZRZs93JyaCDom2ISY2PhmzIMje1x8nbP011k2Yze1Ezxxd/MTTdYCWFz8G/BojGRRQJfaPm611sCpuaN0R2f4Fe4oeoqPLYnkmLT46LSMn5LQ9BBbWMEiwDJiSt4ORKPx+1v92GBPx5i/YUKwH64KI8m5atj+suiTn10jpge0lxNenAWt5HhRSOlxcZ0vQyr8iFFL8dYlLVHGBZD2gnsXyRYq</vt:lpwstr>
  </property>
  <property fmtid="{D5CDD505-2E9C-101B-9397-08002B2CF9AE}" pid="57" name="x1ye=58">
    <vt:lpwstr>oAfG6h4k6G8oe/uDjY4Am9JmtRd5jt1ZUSl0OSIl08IwWtuPyKUFkSYcLZGpd7olXfhdeBRDxqASSNealMcIsyn3IpeHYoNmRsvfWo45gQaCLmHvPab1gFnvD7GK7KLGrlE76XgO7h/NqAvDE6IXup/jrxh7s94UqTL3atv7jPQf+mw/lhXFY1gJUEjeUQJDQ+YVUyWZk3j20xg8b/jWVnuMjm0/rDA6DcT+BjIR2XDnZHUi387Yy+g7Bis01kR</vt:lpwstr>
  </property>
  <property fmtid="{D5CDD505-2E9C-101B-9397-08002B2CF9AE}" pid="58" name="x1ye=59">
    <vt:lpwstr>ivyu9AQINHOIQt4nfLatEjv7QRMTQs90jbUYzTholYIPc2GUUgNUQNE9DP5TInrvwFBbEzX5OPv6S8y7LOaS+fKP5SCInRdzrrdgD43fUjsVTC0qzV9qAtAXUwgbcKaf5NwGBdPAKiJHOG0TLM78AHB97u/n2E7281LNABsHceCXdVhv7DY8Z3/je/XUNjerr5v54FvmuiWITZ0xM27WkybLMVndecNRvz0Cy490z9gDCAcrqqz8P0x200Epjzd</vt:lpwstr>
  </property>
  <property fmtid="{D5CDD505-2E9C-101B-9397-08002B2CF9AE}" pid="59" name="x1ye=6">
    <vt:lpwstr>BlmoQh5gZDP/xfLmZ87XuQd6MR2fhAkHgfX4U84sUnnMYLt1Fu8NvsKlzpi+/F7ZF0qfm10nVH6bXvXBDKXwEjvCpAn5eme/TRI8Se7OSqKBrIFTBlxdRMjQcbOY84xmxXDC3nx+nLhSAFrGNosShbJIhDQLdNgK5ufgH66fKIFZNZnEdl1lHbH5FLSsSMBey75sbtEQwg/+1KlDVsZMNixbdNUexdpFhRJ0P00BIA0GeX4MhsEsAb5E5WirZ+r</vt:lpwstr>
  </property>
  <property fmtid="{D5CDD505-2E9C-101B-9397-08002B2CF9AE}" pid="60" name="x1ye=60">
    <vt:lpwstr>r/rr+dIZfniIkFGf6PHU33i9fD07Z+GRzg6H2979pWB0NPjd2Fu3Sk6Ajyp5JDo35VZkZ9AB3jUSWQnZCt0f4UUfh+wUlayFBnV+xdR4Tj1+ByVY13Jf4hR2fks0mxB6MGOiqOMnJso9lk1WcrIdPa9LEl6Dffu71tuT7C5CRBOFCLSp9yAIfUYgNO3A83wmGGkeqNYWTO63K5kfWxNx1qTeQFbSsp5uzmzeCQyWXddFHTiojrIVGAgRDyUZpBd</vt:lpwstr>
  </property>
  <property fmtid="{D5CDD505-2E9C-101B-9397-08002B2CF9AE}" pid="61" name="x1ye=61">
    <vt:lpwstr>tuAiGiB6CKR7Fvot5VORxZv4q5R6F/isqTSI4LdhU6YKRXvQNPulRaG/hWo6PK6yJ77r0i4EyCjLvC9klRx6wAc3xLJ/xky+GNArgNBiqmnhSL8fJ9oYnvxVsqNSeDGBxFb+Ydhw88pnyQiXM5XWJwq8L0iyqzbOQxyvMNpxNO23eoE6zhapcUl4Azme/OJjO3EIF6I4Xql9uErfOb5VoOoUUR8ZmMRXN1V09U/GDhIB/RRJm5NLTJz2pvrUhOL</vt:lpwstr>
  </property>
  <property fmtid="{D5CDD505-2E9C-101B-9397-08002B2CF9AE}" pid="62" name="x1ye=62">
    <vt:lpwstr>h+h1MFF3wS/4b69ztpNPjZzRpKL5XDW9VrEBO27DPAJyoDEKkeE6cLuK5CfjNvw0++3qTJdaLO+YSRwPgNUbBo2sOlbZMfjnKxI+o0CkjT5TY/JQDf4BLQ6OHXLscNpIiaAreY6RHCttY90k8qW1ZzfIROotqRJQCSz2CYDxzpjrC7v6jGvFiQVqcJ1Cci2GUAX9/jB+TkD4/cX1HqLScZSO0r2/Y5ctoUw5+IARFs1BbUWHEpYwlCjGREfuOlk</vt:lpwstr>
  </property>
  <property fmtid="{D5CDD505-2E9C-101B-9397-08002B2CF9AE}" pid="63" name="x1ye=63">
    <vt:lpwstr>ZQF+RJ2b/oQKbjj8Ao85l54jpfVIbgm5yel+Oz4xQgrETPfTKYjUk/cJyyJCJGWIZbAIzljlZlaYyg5M1dJI2+tTFOLi5JCUEcfuLOkwBI7oAYDrrk/EK71QsnppSAXyoM/aYHXxY2yIWplyUWjCmywfO8ZW0m82tu3EUehol528bFeTjH0dAElgS+Metf2Sbt+vMARcvqdDuNH6uJNUqV9YuzIZe6aKEdPkOxcVJa+Z20Eucyg5YzCfLyNBEZL</vt:lpwstr>
  </property>
  <property fmtid="{D5CDD505-2E9C-101B-9397-08002B2CF9AE}" pid="64" name="x1ye=64">
    <vt:lpwstr>ibmdp9WnqeTUPpK9mesYYu+sfhi69Fvol6t1Ty0ENWHl9zA+tcyFVgko14FG8AIt4Wbp7/+HRr22S+LX98YiWWKohMOgLHaVH6L3w+dC/mQOerrE1b9uG324xwqFnjccKSLBD3i9AulsTfqtQ5yBbmVPuU9iUpJ1QIMbszx3TCKot4NZhW6nBmrRX3B9cjz2DpvTZt07EtbxCOTmVbMhFG/nKsqUnB1eKOwIjxqYUmhlrfVvu78s2vVKyd6nxzE</vt:lpwstr>
  </property>
  <property fmtid="{D5CDD505-2E9C-101B-9397-08002B2CF9AE}" pid="65" name="x1ye=65">
    <vt:lpwstr>QND7X62YOiXclQCkkDwzA/SBxAet1wYqGylUXHAoHhygLp9chISKLUfUQPn3WOR0NqsTyHzitYt47ZpmbWltKECuHchCdjcsx4zqNpyliNT6Y6wAYkQd9/KelXH9gafpXPWG70bd9toadaKjyRTLZ2euMKoEbqeAksoHot2i7MALJL0TzsdWvPCwzPT+CvX+jdvoEBN5MhYnZGE3H5XfyONdJ6JXYD4tXUz2LYa1ol2N4JqAnl8O0HHJ8elzHh8</vt:lpwstr>
  </property>
  <property fmtid="{D5CDD505-2E9C-101B-9397-08002B2CF9AE}" pid="66" name="x1ye=66">
    <vt:lpwstr>CJI9CN3Snt7motfj6Z1NBtdGeypAJKSi4DywknuQVINQ/O2jUvK/26OD+6ILiqFV48LGBWDHpbmM0W0H79tDbrB4mcyMWnVbJwn8Hpzxd56pr/dmu/yuKcRSy4B6E0gj5XPwrw1mXVUgeMe/nhS/YtXTeczwKmfoCj2xL6Kc+DgfBOhnW+xf86OI9cV4EoiC6IAcmkITnnzIwMxuTM6j/vD22B3WrdrjrHsqCU4Bdnz6mlcgNASSOGj9Uqkmh6f</vt:lpwstr>
  </property>
  <property fmtid="{D5CDD505-2E9C-101B-9397-08002B2CF9AE}" pid="67" name="x1ye=67">
    <vt:lpwstr>9HQiw4S758W4KCT+M1uiPXJ2rbZqrevAuNEKNT9MGGwGP28cXdo/mIFCf9K33U1OKg0fdPw2uKxypdmozcWq6Pq0BrrFMfyKDnN1S2fLWpSvx18BNnbOrFfvn1eGZ0ow5fodTnafHy9zTB99i/y4vFvoJDTwZsb8h3lGZ+zQiPoX/CdHCLBRb9DRXGcJ16rHlho2uo1qnlfEE35Qez8G7NYD7caIAyyz/qmq3a59Px+8Ad8DqpVYUQUv4oL0wan</vt:lpwstr>
  </property>
  <property fmtid="{D5CDD505-2E9C-101B-9397-08002B2CF9AE}" pid="68" name="x1ye=68">
    <vt:lpwstr>5ugStRfGSo3SGzHx4nsQU3k2/pzPHdN4Z/WX/m7MDNlT+SFNzaxDgXG7egK4vnGDEKLeLVr1/ZlgBKWM73FfKZSHpDOrTChee84tlQRP3cYTfS0QhmRpKGGk+ZdmJLQjR/ZRedndH4Iv1z49Rke43Sulcd3kfWli7efAGR/giz7Um49iUH43yEHrqlkoPv0BuK0VWKl+97gjBBRQ31NOZTvDFtQLiXa24yh/frgMpmqY2c/LZgW3aCxNf0O5iBv</vt:lpwstr>
  </property>
  <property fmtid="{D5CDD505-2E9C-101B-9397-08002B2CF9AE}" pid="69" name="x1ye=69">
    <vt:lpwstr>xC1RsjHXDR82DHceA3NsatOd9Rlx33V857vyQ4E8mOivrue126QhFHXuEumnIbjJgGW6KXSdc1EYs5NmayglDF7p5da+0svf+V6blNBOTUq45VShvJsvubIGGg8aTSQZJ9HkJb+f76iNf0srSfvIgbe7HjnnxJefWFUXRZaSeyIjZSRpubIqV5wEheV8SG4cG3szNaI/klo272IXFfK+QKUT00YJL96cShg/HfmzQZ8wmjOVKfZGDEhzb8MhRlX</vt:lpwstr>
  </property>
  <property fmtid="{D5CDD505-2E9C-101B-9397-08002B2CF9AE}" pid="70" name="x1ye=7">
    <vt:lpwstr>ghT8cqeZhYPU+KBWpMVL4z3HH+Ze2Zi2bvLltHU2pnYuN9/F22zvMtmkMon2KOP8UkBennD164gF2VcYejl55YFztNNIeuUEMBcdBr859CKE2cb3nJgFR7kRaVVj3rXnrtuWU5JAFWhDdmlYzBsARvDsY9rBXoqGxoe7Tt3zHlHxcLh6aAXmTQ3GHe6H64KuX2stdn0qgUKrQuDNBEcX1gxjOUEs0yl5kc1o4Mzom39Rozv2deVxtvu30EXqpjY</vt:lpwstr>
  </property>
  <property fmtid="{D5CDD505-2E9C-101B-9397-08002B2CF9AE}" pid="71" name="x1ye=70">
    <vt:lpwstr>ePReaPlaVoRsPbNOA5C88Iq37g79UvyQpiC63k8bohCjikE366ynInpah/vy2EvOPFAeDxTm1g+VfUlnilEOHZsWS70dekWq58jCzBFv6XZUTI5V6+EO1MC/jr2fsI/DK3WRnM8iiKumpO6b0n7TynPt1qfZnMH/PKEk5qxDNyCzRFHmNYQuK+fZNE+mwbCerhOyLRUYz2sujftUD3UwweQe5qXLaRc+LBb303g/N+caBdvqU0RkSIJNGiaa8Zj</vt:lpwstr>
  </property>
  <property fmtid="{D5CDD505-2E9C-101B-9397-08002B2CF9AE}" pid="72" name="x1ye=71">
    <vt:lpwstr>imH7+qEvcFwHJCLX1qyi9O8CsTRZvQhWFNIJ0kS8/4gW088EzczaISJH3vllRUuUpxezViqKBrJ7KQa1rF7og+8mDKSsbXvg/EgE2Brp4uK7ehn9GfRDU7JolhKn1C7MhFcRt33rVHQiP0kIrsIF3vNa1ddkhEkCQjhf6vNan0Mf4nnMzGySIkoHNIwoRnR2S84xQ6/pXVeVv/ZtZRfhHP/fhnd1edbga4gPmMR3OZnQSjK8Jh9G05YE3WRebhO</vt:lpwstr>
  </property>
  <property fmtid="{D5CDD505-2E9C-101B-9397-08002B2CF9AE}" pid="73" name="x1ye=72">
    <vt:lpwstr>wGY4+ogojRCrPUQRxbQdMOFVrymXwXKUoNwu5bbFZvoBB5EIMMUNsUZP8OVes41ph7V0QxTJMsVJZn7yttlIxw/fKDYXmVK7OxN52Bx2kX1tMmO0FHavjAPxLmHB39tVJ+UAh3ZAt7+NEjBbQFoKteVm9g/Sh5dwKkbKZq3j01dZPkbtTxI/asmkb7dhsqmBvfmf5rFQEsFR44q6dEECK+UITZt+6TVyvTx1vrdwExpXq2kjiZjdUzn/bLWlmKI</vt:lpwstr>
  </property>
  <property fmtid="{D5CDD505-2E9C-101B-9397-08002B2CF9AE}" pid="74" name="x1ye=73">
    <vt:lpwstr>FJMsNkeaVZgz9CB3R5Iv94BnRcWgvLo2GS6C9F6Mp32hvD40O1VApNugRephQ6my6JSxXwB31jSPpW86TMXFfwBiQaAhFcoqUWhppWMzt1KRaplUl5wuiY8yQJzVgSWI4FY2gFnzbY9fGr9o6JJsv+/Q5K7HJ3gFlFVuddwPLY7EpJgAHtVTHv2k/WPASBnfR/viE3tVZC2EQevDyOk2a0GLz/qVInT+MQBMJqZ4wjsfufvHEQZoIjUkz+sU0aN</vt:lpwstr>
  </property>
  <property fmtid="{D5CDD505-2E9C-101B-9397-08002B2CF9AE}" pid="75" name="x1ye=74">
    <vt:lpwstr>2kb30UpStPpwZZ1MXHmB2N6jNJ/U1mKyKVMvV0w5UMx6FrSTzHGCg+HLi149kDbRAu78GiwWfYCYey9h6PIgVkynFTAatFm7hewe9B9wJlSjsBr4ARGWV9EvUi/NoDtF7/5xLK2AS7d6Jf7TT6h6S/SPA4dlurFxqWApjCBKX+tmLDw4M3WISju3sksunVOxyngP3qNpxtseQz9HrTH6WQwVtWrtuLQtm3dcmigM0OVamv91mNUcET1uFCVxZ/L</vt:lpwstr>
  </property>
  <property fmtid="{D5CDD505-2E9C-101B-9397-08002B2CF9AE}" pid="76" name="x1ye=75">
    <vt:lpwstr>PM2DAIOuZG35t3GjbkBB/XzxQF0JHzxZk/eWV/4DatsQMyhco9a9IWgxaRBCA4RXVQTbKGuU4e9NOEvO0CoY8rEvlU85HtWpYxOjm0v5b8NAYYXXG6hj1KvZgwIbzlWpYUtGSpGntXWj/wJjmS+qTCWiSt43DI9ZH5ByGUdt0xLUJsyAHnKOWI3g2HxDp5fN70OPeJcX1O94T45EYH41h6tp1RgpN1O5u9IyUBF5MSXGgMW0+l6mdlNgOjGv1Nx</vt:lpwstr>
  </property>
  <property fmtid="{D5CDD505-2E9C-101B-9397-08002B2CF9AE}" pid="77" name="x1ye=76">
    <vt:lpwstr>zad+/LAThieeNHTb6NNWIxqyyxm7u0X5oC4yiCi9ELoVlI4Bfmq8ZqruJyeOnHwnCzBHsm8BzZR3gdkHHuxCR+myeCNQzBgoOVq+YmhTIBIS7j1ShCpHq/LhkwcW25lwIItBSbNWuu4ztFJpwVLG4Fy3Eoswo3fgwQ+ddyeXlekKi46AjTyL2RV0HNvztklzNW0oAA6t2EzgRzzYt20jI8r8FdquE/qKnES1P30NI3jCgPCWGwoX0ik98Rfp2WU</vt:lpwstr>
  </property>
  <property fmtid="{D5CDD505-2E9C-101B-9397-08002B2CF9AE}" pid="78" name="x1ye=77">
    <vt:lpwstr>Wvotb8YNQOsBbKaq8PrYG6Z1lnugNhVp+kBaB4bAb5oyD8MbWcXnBwm9WCGnIxD9fjDoH0G8+a1dEIf8h0jgCvP5JiR4rDXVZ0G+O98uTQIRBpxQpWWDvt5U9tPka0zKr9GkNWbA/NnUAUF56//oAlx33TfHjUycyYpiRDI8F/n183ruWRLunCouJ8NWkUcKIOSYUr7P2qf3A1TCgiRgMoSdy8wyCaQ2q/tpIFGL1jnVUuTebNoU6cipDPwQE6Z</vt:lpwstr>
  </property>
  <property fmtid="{D5CDD505-2E9C-101B-9397-08002B2CF9AE}" pid="79" name="x1ye=78">
    <vt:lpwstr>/C5J/zKxgLVtf/fwqW8gMYwCDYehfLEcYXlZ/3HXVhPvNav/lMVuZArIQFVstieE+xlxV+i5NQR1cNHO4WEoyUKLEVa2CVInrymTQyVhDkJAkt3fzS5ZpFafkF5rs32G1IrmPfxY/81vAs3FExr20W/hBaj9tNfBTBDjnRZttqZX6I1/QTPb8ocfUiRic6O0UMaU/USFp8aTE9d2dTvIKG+ylagm4uINVDCrdg8qJ51jMmO/+Q1gG8h3095YcVh</vt:lpwstr>
  </property>
  <property fmtid="{D5CDD505-2E9C-101B-9397-08002B2CF9AE}" pid="80" name="x1ye=79">
    <vt:lpwstr>6VDoV0F8Mt89pmfVY3fQlnwDRjdtPQF9PLSO3GVHVm+inFTflTgD1b8vtjXJKTY6weSiThBgjS2LXiLTi/l4XGYBSXC1Td4K7XUK1b5TRwwpEkZbi7pqo3/pKM9O54wnZjMVKh3801MAWjzZYsKe5YvoZqO0lPOT0vOdaltv8i9xwlAESQDx7Zx8BArUf/kX12KK/MNN6xGAx7HC7vMtajXnspOtKK99QEuehU7mPUimcMP8qd33msz4T1eMK83</vt:lpwstr>
  </property>
  <property fmtid="{D5CDD505-2E9C-101B-9397-08002B2CF9AE}" pid="81" name="x1ye=8">
    <vt:lpwstr>C25c/fYnWavH2idzDTu5KCNRc5o9B0kbo3vJ9BmzH97Cb604qbyDWCoHSNwDzTNcuC9PbOkNsyYuRGgo03/Xi0dFviMr2O0CHyzaC5fi8KIUqEima5zm+LzrdLMMKClKefXZ2edDydon30lasmZ1GIWryF61Pnfcpld0Yz+6oaO/UGcyprABgL6jj2QsDSxoT5tkr5YrEs7tsKtM4i2QfOqvSYyC+gdvFBxXO5NY6kbTsqoMqP7TLKMjFsTX8hr</vt:lpwstr>
  </property>
  <property fmtid="{D5CDD505-2E9C-101B-9397-08002B2CF9AE}" pid="82" name="x1ye=80">
    <vt:lpwstr>RmC7km+fvjfGKk20iZb+enmhM4I/lRytqgDk16/Tq86T8xtuR9C9ouv4gFbvIcE7HdaOcN6a4ZeVX+ilq8m7PM04oxlCo6gjKdEC9TSTBwKDItJHb8fvD9jG+KEGJs1kTz+HYNOuFnGLAJ4gdVJzYmDyM8KGij16yXl7vs8gt8nNpt+W3cmQUh8uTo1VoNymu6ypr0+xAKPtj0KflrXXqFfSAcRBmXQ9QN8VQYv4B5LR6hujD7c43QlRnyywiV3</vt:lpwstr>
  </property>
  <property fmtid="{D5CDD505-2E9C-101B-9397-08002B2CF9AE}" pid="83" name="x1ye=81">
    <vt:lpwstr>hkuMYI5HFyU5mAUrjgcTKRMQt/TXnlOpD+vfkRjZud3roop8hOneaKFGkVOlnn4qpeZcIuw3oDq5IBOjwYlkYXhDE8KGMNoDyXsA37aac3xye1E9w2oe4RM+qvzGIXmLlCFXvMpG/9m86q8rHJeLEvRjII1Gfhnqu0pryLCx3apch29/x/pI116fAL5Hlr78U02lvd+CG6vCtf3gfUb6RHwg1K0q7gL0neQOkzUrjeudZeVqwg3pjiShz0KjPX5</vt:lpwstr>
  </property>
  <property fmtid="{D5CDD505-2E9C-101B-9397-08002B2CF9AE}" pid="84" name="x1ye=82">
    <vt:lpwstr>A1cWJzDS2cXaAPq29q6o86VQ5U/JRmm3ho1DCznPYmbtgIOsxfUsEnISbZN8APdxXCI/RxDPf6mQtZ7pWon7rAmaEi3mPgxl7FAfsGrC+GBj3GMn2SQIiznckYI62F1gx5e4A6Q3s7LwQJ6Vunv1ERTomcS+SQIj1aPJlR8N4XaO7Zrt8H1PP7NZHgRpLFirD7XJPzGmKpXHj7AMspGiKpuXYAVnwTe2oM3GxkQEbDj6o0sv3hqVe4FfqgAr4nE</vt:lpwstr>
  </property>
  <property fmtid="{D5CDD505-2E9C-101B-9397-08002B2CF9AE}" pid="85" name="x1ye=83">
    <vt:lpwstr>0Ys1fXjlzoPfy7u7VJdlAiRKUMqO3Y48pU8T1VhfJYn2rCwZfz0WzKFoT5CZpZ039gBpBW4CJYiUxFMxYnN+ysqs7VNpmgs6MUNLp6xOl03MqkwhEIOsGFPF0I0B+1Fuw+CsBZekm6omLZ8dWKGCNCmATsdNasKcTEuIFpBrNdaHx+6CQqOnChQb5HEnls/hXsf87IT1CVXSrpGGhjQWBieLF6zQH0mh+NvdbxEYrMSLRI84p3g6TW4PvNHYI1b</vt:lpwstr>
  </property>
  <property fmtid="{D5CDD505-2E9C-101B-9397-08002B2CF9AE}" pid="86" name="x1ye=84">
    <vt:lpwstr>X1J5KtnJpkVbQvKK03fM0dELV4EFwDyByRHQwFhiHl24Ga1tflhiwwOeDQpMdFqT75lIyXyQoYsv3um3IoDCzyr29UieU3GbDXUnTSYD2LHEZqzuOpHkjresg6ZdDfqmjDnqipI3xNFUbBc3qb3WsBnMTEm1WSfygQn9SJqsTh7lVtqsZ6Ma+T7wk4qZ7z0Cqp/KS/0uGo49kfQ4gk1CZ5rHT5pclX7sJ1JfVsk7YGkXnxnrdfLNrYXDvC09oBp</vt:lpwstr>
  </property>
  <property fmtid="{D5CDD505-2E9C-101B-9397-08002B2CF9AE}" pid="87" name="x1ye=85">
    <vt:lpwstr>qBlW+79grDO485ksLkxjYFeiOuN8aAsf7vj/k8xQuB4h3CLomJJFgvr7HZ0FAQyuO7ATQW8C5hnASNWr6ff9gWUBIfQVxdASEH9tWWWsGfkuQKNfBy/guFMgZKGi5jvo4az9L1nPzg9T0dP/uJULXoDq8Jp3zkiedbw88GP1Nl8C7Sus3x83sqPMoS+6tdpEjDsn3WrDOWXMRh1FFwyB9q7IGmZmnLnUaWCrrJmBXUwri4xr4KJK1k3t8vfLXrw</vt:lpwstr>
  </property>
  <property fmtid="{D5CDD505-2E9C-101B-9397-08002B2CF9AE}" pid="88" name="x1ye=86">
    <vt:lpwstr>zz2Z9Rh6eW05NSrnSj6MWwfNe4GHw2G37JhGybCtwz2q4oytEGxFQkVcDXO2p7R7SY4HBv5iqCtSOL4dfiHwgO3V+TaYVNgrIo8Xo4/oZ6O8+cPWgDn2k/30Phw3z70yECucd1tI8c6MMBvl4EwGw3wbmyNuh9n/H1AHuMp/zH1TWMBltqVIodXpHg2pBOXiVq5C/4EH+PA7DyEkSpi+3e6WYXtPX964OolJX/RF/WPnhCK1xvAIXphdqNSRkJi</vt:lpwstr>
  </property>
  <property fmtid="{D5CDD505-2E9C-101B-9397-08002B2CF9AE}" pid="89" name="x1ye=87">
    <vt:lpwstr>HkTX9bc5XuW/A4hVoOWj+hfnuqz8gSLCsq254cfJYszUSvVWMvX0Bv0W04oIZCwRZVacf3VOKacx+oCySPnzLrcecABQHqxH6yasWQ3feLOY2L96tbmPWAl51ynSVpvvFCfcYrazwhEcj+FWMhbUvUCtSn5ph95xMlqWLSrikZMk1OnKqLg7JpPDRi3w1Yc6ZqA4l8BuX64p4W329fWSchZFFjX/rcBrBkYH+LlvMDba/fqGoEOe88rlA6DH8ZK</vt:lpwstr>
  </property>
  <property fmtid="{D5CDD505-2E9C-101B-9397-08002B2CF9AE}" pid="90" name="x1ye=88">
    <vt:lpwstr>oloMb6g0XLToY/nTZ5+/f1BFhLw3ig2TZG2zoE7go09hRrXT9t9TY2vuwBrO9NAKOTls2y5RlWf3eT+xgpEyY0Jur9jblrDVpJ7f3YbiWPvEWovfBB4nO1nP4gotr7ue6tsJLamv8OPil1MAAPp7ac0/WvcrZ8FM1mYAMNCj4QdSkviS9kL9D2fVTDlgVwAA</vt:lpwstr>
  </property>
  <property fmtid="{D5CDD505-2E9C-101B-9397-08002B2CF9AE}" pid="91" name="x1ye=9">
    <vt:lpwstr>nI3u8HoX20X88CEUeNyDGEE9XPKYUEISvgh2nqEKOqNLCo+ev5WnL3JxI6qLGXmrhu8FGuWWmL+NkLzB7UqvDZlkaMX7yISCHuoK/o9ggmMOIwKBzYjCaUH7wQgk9UPTw9J6vrDbVlZsgjF6FvJF5wux0o6A+PVff7NWp0sLgLivAovGbeQ9moVpH8qI1MW12A2LuVAZ7JDqKbKCsXeIPKiLheBDVP7/ab4cqR4evR/JD4morlgf9E16Thf/QVG</vt:lpwstr>
  </property>
</Properties>
</file>